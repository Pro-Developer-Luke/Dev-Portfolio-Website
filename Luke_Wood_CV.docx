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sectionnth-child1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6"/>
      </w:tblGrid>
      <w:tr w:rsidR="00192DAF" w14:paraId="570F8892" w14:textId="77777777">
        <w:trPr>
          <w:tblCellSpacing w:w="0" w:type="dxa"/>
        </w:trPr>
        <w:tc>
          <w:tcPr>
            <w:tcW w:w="11906" w:type="dxa"/>
            <w:shd w:val="clear" w:color="auto" w:fill="49494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A6AA47" w14:textId="67E3F585" w:rsidR="00192DAF" w:rsidRDefault="0093332C">
            <w:pPr>
              <w:pStyle w:val="div"/>
              <w:spacing w:line="700" w:lineRule="exact"/>
              <w:ind w:left="800" w:right="800"/>
              <w:jc w:val="center"/>
              <w:rPr>
                <w:rStyle w:val="documentPARAGRAPHCNTCfirstparagraph"/>
                <w:rFonts w:ascii="Saira SemiCondensed" w:eastAsia="Saira SemiCondensed" w:hAnsi="Saira SemiCondensed" w:cs="Saira SemiCondensed"/>
                <w:color w:val="FFFFFF"/>
                <w:sz w:val="20"/>
                <w:szCs w:val="20"/>
              </w:rPr>
            </w:pPr>
            <w:r>
              <w:rPr>
                <w:rStyle w:val="documentPARAGRAPHCNTCfirstparagraph"/>
                <w:rFonts w:ascii="Saira SemiCondensed" w:eastAsia="Saira SemiCondensed" w:hAnsi="Saira SemiCondensed" w:cs="Saira SemiCondensed"/>
                <w:color w:val="FFFFFF"/>
                <w:sz w:val="20"/>
                <w:szCs w:val="20"/>
              </w:rPr>
              <w:t xml:space="preserve">Portfolio website: </w:t>
            </w:r>
            <w:r w:rsidR="00281927" w:rsidRPr="00281927">
              <w:rPr>
                <w:rStyle w:val="documentPARAGRAPHCNTCfirstparagraph"/>
                <w:rFonts w:ascii="Saira SemiCondensed" w:eastAsia="Saira SemiCondensed" w:hAnsi="Saira SemiCondensed" w:cs="Saira SemiCondensed"/>
                <w:color w:val="FFFFFF"/>
                <w:sz w:val="20"/>
                <w:szCs w:val="20"/>
              </w:rPr>
              <w:t>https://pro-developer-luke.github.io/Dev-Portfolio-Website/</w:t>
            </w:r>
          </w:p>
          <w:p w14:paraId="6CDF31E6" w14:textId="28C8D8B0" w:rsidR="00192DAF" w:rsidRDefault="00000000">
            <w:pPr>
              <w:pStyle w:val="div"/>
              <w:spacing w:line="280" w:lineRule="atLeast"/>
              <w:ind w:left="800" w:right="800"/>
              <w:jc w:val="center"/>
              <w:rPr>
                <w:rStyle w:val="documentPARAGRAPHCNTCfirstparagraph"/>
                <w:rFonts w:ascii="Saira SemiCondensed" w:eastAsia="Saira SemiCondensed" w:hAnsi="Saira SemiCondensed" w:cs="Saira SemiCondensed"/>
                <w:color w:val="FFFFFF"/>
                <w:sz w:val="20"/>
                <w:szCs w:val="20"/>
              </w:rPr>
            </w:pPr>
            <w:r>
              <w:rPr>
                <w:rStyle w:val="sprtr"/>
                <w:rFonts w:ascii="Saira SemiCondensed" w:eastAsia="Saira SemiCondensed" w:hAnsi="Saira SemiCondensed" w:cs="Saira SemiCondensed"/>
              </w:rPr>
              <w:t>   </w:t>
            </w:r>
            <w:r w:rsidR="00F1310C">
              <w:rPr>
                <w:rFonts w:ascii="Saira SemiCondensed" w:eastAsia="Saira SemiCondensed" w:hAnsi="Saira SemiCondensed"/>
                <w:noProof/>
                <w:color w:val="FFFFFF"/>
                <w:sz w:val="20"/>
                <w:szCs w:val="20"/>
              </w:rPr>
              <w:drawing>
                <wp:inline distT="0" distB="0" distL="0" distR="0" wp14:anchorId="714A2270" wp14:editId="2946FA10">
                  <wp:extent cx="79088" cy="124666"/>
                  <wp:effectExtent l="0" t="0" r="0" b="0"/>
                  <wp:docPr id="605435504" name="Graphic 5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435504" name="Graphic 605435504" descr="Marker with solid fill"/>
                          <pic:cNvPicPr/>
                        </pic:nvPicPr>
                        <pic:blipFill rotWithShape="1"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rcRect l="25000" t="11667" r="25833" b="10833"/>
                          <a:stretch/>
                        </pic:blipFill>
                        <pic:spPr bwMode="auto">
                          <a:xfrm>
                            <a:off x="0" y="0"/>
                            <a:ext cx="94963" cy="149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1310C">
              <w:rPr>
                <w:rStyle w:val="sprtr"/>
                <w:rFonts w:ascii="Saira SemiCondensed" w:eastAsia="Saira SemiCondensed" w:hAnsi="Saira SemiCondensed" w:cs="Saira SemiCondensed"/>
              </w:rPr>
              <w:t xml:space="preserve"> </w:t>
            </w:r>
            <w:r w:rsidR="00F1310C" w:rsidRPr="00F1310C">
              <w:rPr>
                <w:rStyle w:val="span"/>
                <w:rFonts w:ascii="Saira SemiCondensed" w:eastAsia="Saira SemiCondensed" w:hAnsi="Saira SemiCondensed"/>
                <w:color w:val="FFFFFF"/>
                <w:sz w:val="20"/>
                <w:szCs w:val="20"/>
              </w:rPr>
              <w:t>West Yorkshire</w:t>
            </w:r>
            <w:r w:rsidR="00F1310C">
              <w:rPr>
                <w:rStyle w:val="span"/>
                <w:rFonts w:eastAsia="Saira SemiCondensed"/>
                <w:color w:val="FFFFFF"/>
                <w:sz w:val="20"/>
                <w:szCs w:val="20"/>
              </w:rPr>
              <w:t xml:space="preserve"> </w:t>
            </w:r>
            <w:r w:rsidR="00F1310C">
              <w:rPr>
                <w:rStyle w:val="sprtr"/>
                <w:rFonts w:ascii="Saira SemiCondensed" w:eastAsia="Saira SemiCondensed" w:hAnsi="Saira SemiCondensed" w:cs="Saira SemiCondensed"/>
              </w:rPr>
              <w:t xml:space="preserve">|  </w:t>
            </w:r>
            <w:r w:rsidR="00F1310C">
              <w:rPr>
                <w:rFonts w:ascii="Saira SemiCondensed" w:eastAsia="Saira SemiCondensed" w:hAnsi="Saira SemiCondensed" w:cs="Saira SemiCondensed"/>
                <w:noProof/>
                <w:color w:val="1B5CB6"/>
                <w:sz w:val="26"/>
                <w:szCs w:val="26"/>
              </w:rPr>
              <w:drawing>
                <wp:inline distT="0" distB="0" distL="0" distR="0" wp14:anchorId="7500C3ED" wp14:editId="3E23C92E">
                  <wp:extent cx="99060" cy="99060"/>
                  <wp:effectExtent l="0" t="0" r="0" b="0"/>
                  <wp:docPr id="452959614" name="Graphic 4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959614" name="Graphic 452959614" descr="Receiver with solid fill"/>
                          <pic:cNvPicPr/>
                        </pic:nvPicPr>
                        <pic:blipFill rotWithShape="1"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rcRect l="6666" t="5833" r="5000" b="5833"/>
                          <a:stretch/>
                        </pic:blipFill>
                        <pic:spPr bwMode="auto">
                          <a:xfrm>
                            <a:off x="0" y="0"/>
                            <a:ext cx="99060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1310C">
              <w:rPr>
                <w:rStyle w:val="sprtr"/>
                <w:rFonts w:ascii="Saira SemiCondensed" w:eastAsia="Saira SemiCondensed" w:hAnsi="Saira SemiCondensed" w:cs="Saira SemiCondensed"/>
              </w:rPr>
              <w:t xml:space="preserve"> </w:t>
            </w:r>
            <w:r w:rsidR="00BF07AD">
              <w:rPr>
                <w:rStyle w:val="span"/>
                <w:rFonts w:ascii="Saira SemiCondensed" w:eastAsia="Saira SemiCondensed" w:hAnsi="Saira SemiCondensed" w:cs="Saira SemiCondensed"/>
                <w:color w:val="FFFFFF"/>
                <w:sz w:val="20"/>
                <w:szCs w:val="20"/>
              </w:rPr>
              <w:t xml:space="preserve">+44 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FFFFFF"/>
                <w:sz w:val="20"/>
                <w:szCs w:val="20"/>
              </w:rPr>
              <w:t>7443392532</w:t>
            </w:r>
            <w:r>
              <w:rPr>
                <w:rStyle w:val="documentinnerAdd"/>
                <w:rFonts w:ascii="Saira SemiCondensed" w:eastAsia="Saira SemiCondensed" w:hAnsi="Saira SemiCondensed" w:cs="Saira SemiCondensed"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FFFFFF"/>
                <w:sz w:val="20"/>
                <w:szCs w:val="20"/>
              </w:rPr>
              <w:t>   </w:t>
            </w:r>
            <w:r>
              <w:rPr>
                <w:rStyle w:val="sprtr"/>
                <w:rFonts w:ascii="Saira SemiCondensed" w:eastAsia="Saira SemiCondensed" w:hAnsi="Saira SemiCondensed" w:cs="Saira SemiCondensed"/>
              </w:rPr>
              <w:t>|  </w:t>
            </w:r>
            <w:r w:rsidR="00F1310C">
              <w:rPr>
                <w:rFonts w:ascii="Saira SemiCondensed" w:eastAsia="Saira SemiCondensed" w:hAnsi="Saira SemiCondensed" w:cs="Saira SemiCondensed"/>
                <w:noProof/>
                <w:color w:val="1B5CB6"/>
                <w:sz w:val="26"/>
                <w:szCs w:val="26"/>
              </w:rPr>
              <w:drawing>
                <wp:inline distT="0" distB="0" distL="0" distR="0" wp14:anchorId="2167A515" wp14:editId="20A4442F">
                  <wp:extent cx="111760" cy="119140"/>
                  <wp:effectExtent l="0" t="0" r="0" b="0"/>
                  <wp:docPr id="612540400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540400" name="Graphic 612540400" descr="Email with solid fill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5833" t="2501" r="5833" b="3333"/>
                          <a:stretch/>
                        </pic:blipFill>
                        <pic:spPr bwMode="auto">
                          <a:xfrm flipH="1">
                            <a:off x="0" y="0"/>
                            <a:ext cx="123241" cy="131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sprtr"/>
                <w:rFonts w:ascii="Saira SemiCondensed" w:eastAsia="Saira SemiCondensed" w:hAnsi="Saira SemiCondensed" w:cs="Saira SemiCondensed"/>
              </w:rPr>
              <w:t> 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FFFFFF"/>
                <w:sz w:val="20"/>
                <w:szCs w:val="20"/>
              </w:rPr>
              <w:t>addymy@hotmail.co.uk</w:t>
            </w:r>
            <w:r>
              <w:rPr>
                <w:rStyle w:val="documentinnerAdd"/>
                <w:rFonts w:ascii="Saira SemiCondensed" w:eastAsia="Saira SemiCondensed" w:hAnsi="Saira SemiCondensed" w:cs="Saira SemiCondensed"/>
                <w:color w:val="FFFFFF"/>
                <w:sz w:val="20"/>
                <w:szCs w:val="20"/>
              </w:rPr>
              <w:t xml:space="preserve"> </w:t>
            </w:r>
          </w:p>
          <w:p w14:paraId="498A3B3E" w14:textId="77777777" w:rsidR="00192DAF" w:rsidRDefault="00192DAF">
            <w:pPr>
              <w:pStyle w:val="documentaddress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00" w:lineRule="exact"/>
              <w:ind w:left="800" w:right="800"/>
              <w:textAlignment w:val="auto"/>
              <w:rPr>
                <w:rStyle w:val="documentaddressCharacter"/>
                <w:rFonts w:ascii="Saira SemiCondensed" w:eastAsia="Saira SemiCondensed" w:hAnsi="Saira SemiCondensed" w:cs="Saira SemiCondensed"/>
                <w:sz w:val="20"/>
                <w:szCs w:val="20"/>
                <w:shd w:val="clear" w:color="auto" w:fill="auto"/>
              </w:rPr>
            </w:pPr>
          </w:p>
        </w:tc>
      </w:tr>
      <w:tr w:rsidR="00192DAF" w14:paraId="6CA259A3" w14:textId="77777777">
        <w:tblPrEx>
          <w:tblCellMar>
            <w:left w:w="108" w:type="dxa"/>
            <w:right w:w="108" w:type="dxa"/>
          </w:tblCellMar>
        </w:tblPrEx>
        <w:trPr>
          <w:trHeight w:val="300"/>
          <w:tblCellSpacing w:w="0" w:type="dxa"/>
        </w:trPr>
        <w:tc>
          <w:tcPr>
            <w:tcW w:w="11906" w:type="dxa"/>
            <w:shd w:val="clear" w:color="auto" w:fill="1B5CB6"/>
          </w:tcPr>
          <w:p w14:paraId="09F73B15" w14:textId="77777777" w:rsidR="00192DAF" w:rsidRDefault="00000000">
            <w:r>
              <w:pict w14:anchorId="0821C09D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26" type="#_x0000_t6" style="position:absolute;margin-left:0;margin-top:0;width:595.3pt;height:15pt;z-index:251658240;mso-wrap-distance-left:0;mso-position-horizontal-relative:page;mso-position-vertical-relative:text" fillcolor="#a4bee2" strokecolor="#a4bee2">
                  <w10:wrap anchorx="page"/>
                </v:shape>
              </w:pict>
            </w:r>
          </w:p>
        </w:tc>
      </w:tr>
    </w:tbl>
    <w:p w14:paraId="2B55A738" w14:textId="77777777" w:rsidR="00192DAF" w:rsidRDefault="00000000">
      <w:pPr>
        <w:spacing w:line="0" w:lineRule="auto"/>
        <w:sectPr w:rsidR="00192DAF" w:rsidSect="00221F87">
          <w:headerReference w:type="default" r:id="rId13"/>
          <w:footerReference w:type="default" r:id="rId14"/>
          <w:pgSz w:w="11906" w:h="16838"/>
          <w:pgMar w:top="0" w:right="0" w:bottom="700" w:left="0" w:header="0" w:footer="0" w:gutter="0"/>
          <w:cols w:space="720"/>
        </w:sectPr>
      </w:pPr>
      <w:r>
        <w:rPr>
          <w:color w:val="FFFFFF"/>
          <w:sz w:val="0"/>
        </w:rPr>
        <w:t>.</w:t>
      </w:r>
    </w:p>
    <w:p w14:paraId="0FFCE37E" w14:textId="77777777" w:rsidR="00192DAF" w:rsidRDefault="00192DAF">
      <w:pPr>
        <w:spacing w:line="0" w:lineRule="auto"/>
      </w:pPr>
    </w:p>
    <w:p w14:paraId="73B00B92" w14:textId="77777777" w:rsidR="00192DAF" w:rsidRDefault="00000000">
      <w:pPr>
        <w:pStyle w:val="documentname"/>
        <w:spacing w:before="440" w:after="600" w:line="720" w:lineRule="exact"/>
        <w:ind w:left="1940"/>
        <w:rPr>
          <w:rFonts w:ascii="Saira SemiCondensed" w:eastAsia="Saira SemiCondensed" w:hAnsi="Saira SemiCondensed" w:cs="Saira SemiCondensed"/>
          <w:color w:val="494949"/>
        </w:rPr>
      </w:pPr>
      <w:r>
        <w:rPr>
          <w:rStyle w:val="span"/>
          <w:rFonts w:ascii="Saira SemiCondensed" w:eastAsia="Saira SemiCondensed" w:hAnsi="Saira SemiCondensed" w:cs="Saira SemiCondensed"/>
          <w:color w:val="494949"/>
        </w:rPr>
        <w:t>Luke Wood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10706"/>
      </w:tblGrid>
      <w:tr w:rsidR="00192DAF" w14:paraId="275FB22F" w14:textId="77777777">
        <w:trPr>
          <w:trHeight w:hRule="exact" w:val="20"/>
        </w:trPr>
        <w:tc>
          <w:tcPr>
            <w:tcW w:w="10706" w:type="dxa"/>
            <w:tcBorders>
              <w:bottom w:val="single" w:sz="8" w:space="0" w:color="1B5CB6"/>
            </w:tcBorders>
          </w:tcPr>
          <w:p w14:paraId="43B8E616" w14:textId="77777777" w:rsidR="00192DAF" w:rsidRDefault="00192DAF"/>
        </w:tc>
      </w:tr>
    </w:tbl>
    <w:tbl>
      <w:tblPr>
        <w:tblStyle w:val="parentContainersectiontable"/>
        <w:tblW w:w="110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605"/>
        <w:gridCol w:w="9420"/>
      </w:tblGrid>
      <w:tr w:rsidR="00192DAF" w14:paraId="30021D41" w14:textId="77777777" w:rsidTr="00F07A5B">
        <w:trPr>
          <w:trHeight w:val="2070"/>
        </w:trPr>
        <w:tc>
          <w:tcPr>
            <w:tcW w:w="1605" w:type="dxa"/>
            <w:tcMar>
              <w:top w:w="180" w:type="dxa"/>
              <w:left w:w="0" w:type="dxa"/>
              <w:bottom w:w="0" w:type="dxa"/>
              <w:right w:w="45" w:type="dxa"/>
            </w:tcMar>
            <w:hideMark/>
          </w:tcPr>
          <w:p w14:paraId="1D4386E6" w14:textId="259FA075" w:rsidR="00192DAF" w:rsidRDefault="00D0413D">
            <w:pPr>
              <w:pStyle w:val="documentsectiontitle"/>
              <w:ind w:right="120"/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</w:pPr>
            <w:r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  <w:t>Profile</w:t>
            </w:r>
          </w:p>
          <w:p w14:paraId="429AE685" w14:textId="77777777" w:rsidR="00192DAF" w:rsidRDefault="00192DAF">
            <w:pPr>
              <w:pStyle w:val="documentheadingParagraph"/>
              <w:pBdr>
                <w:right w:val="none" w:sz="0" w:space="0" w:color="auto"/>
              </w:pBdr>
              <w:spacing w:line="20" w:lineRule="atLeast"/>
              <w:ind w:right="120"/>
              <w:textAlignment w:val="auto"/>
              <w:rPr>
                <w:rStyle w:val="documentheading"/>
                <w:rFonts w:ascii="Saira SemiCondensed" w:eastAsia="Saira SemiCondensed" w:hAnsi="Saira SemiCondensed" w:cs="Saira SemiCondensed"/>
                <w:b/>
                <w:bCs/>
                <w:color w:val="494949"/>
                <w:sz w:val="2"/>
                <w:szCs w:val="2"/>
              </w:rPr>
            </w:pPr>
          </w:p>
        </w:tc>
        <w:tc>
          <w:tcPr>
            <w:tcW w:w="9420" w:type="dxa"/>
            <w:tcMar>
              <w:top w:w="180" w:type="dxa"/>
              <w:left w:w="0" w:type="dxa"/>
              <w:bottom w:w="0" w:type="dxa"/>
              <w:right w:w="0" w:type="dxa"/>
            </w:tcMar>
            <w:hideMark/>
          </w:tcPr>
          <w:p w14:paraId="121E507A" w14:textId="0CFA0359" w:rsidR="00F07A5B" w:rsidRPr="00F07A5B" w:rsidRDefault="003D2B5B" w:rsidP="00F07A5B">
            <w:pPr>
              <w:pStyle w:val="p"/>
              <w:pBdr>
                <w:top w:val="none" w:sz="0" w:space="2" w:color="auto"/>
              </w:pBd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3D2B5B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Aspiring full-stack web and software developer with a passion for technology and a strong work ethic, currently pursuing a bachelor’s in computer science. I have hands-on professional experience in HTML, CSS, JavaScript, jQuery, PHP, and object-oriented languages such as C# within .NET and Java, along with proficiency in Git version control. My portfolio includes </w:t>
            </w:r>
            <w:r w:rsidR="00532A37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exciting </w:t>
            </w:r>
            <w:r w:rsidRPr="003D2B5B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projects such as a professional website for a local accountancy firm</w:t>
            </w:r>
            <w:r w:rsidR="00532A37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and development of an AI-driven eLearning platform</w:t>
            </w:r>
            <w:r w:rsidRPr="003D2B5B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. I thrive in dynamic environments and am eager to contribute to innovative projects that push technological boundaries. My goal is to collaborate with like-minded professionals and deliver impactful solutions through both front-end and back-end development</w:t>
            </w:r>
            <w:r w:rsidR="00F07A5B" w:rsidRPr="00F07A5B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.</w:t>
            </w:r>
          </w:p>
        </w:tc>
      </w:tr>
    </w:tbl>
    <w:p w14:paraId="5C2924A6" w14:textId="13A0C68C" w:rsidR="00192DAF" w:rsidRPr="00A47C6C" w:rsidRDefault="00192DAF">
      <w:pPr>
        <w:pStyle w:val="secspacing"/>
        <w:rPr>
          <w:rFonts w:ascii="Saira SemiCondensed" w:eastAsia="Saira SemiCondensed" w:hAnsi="Saira SemiCondensed" w:cs="Saira SemiCondensed"/>
          <w:color w:val="494949"/>
          <w:sz w:val="22"/>
          <w:szCs w:val="22"/>
        </w:rPr>
      </w:pP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10706"/>
      </w:tblGrid>
      <w:tr w:rsidR="00192DAF" w14:paraId="2907D5D5" w14:textId="77777777">
        <w:trPr>
          <w:trHeight w:hRule="exact" w:val="20"/>
        </w:trPr>
        <w:tc>
          <w:tcPr>
            <w:tcW w:w="10706" w:type="dxa"/>
            <w:tcBorders>
              <w:bottom w:val="single" w:sz="8" w:space="0" w:color="1B5CB6"/>
            </w:tcBorders>
          </w:tcPr>
          <w:p w14:paraId="316FCC92" w14:textId="77777777" w:rsidR="00192DAF" w:rsidRDefault="00192DAF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560"/>
        <w:gridCol w:w="9146"/>
      </w:tblGrid>
      <w:tr w:rsidR="00192DAF" w14:paraId="17A1A153" w14:textId="77777777" w:rsidTr="00A47C6C">
        <w:tc>
          <w:tcPr>
            <w:tcW w:w="1560" w:type="dxa"/>
            <w:tcMar>
              <w:top w:w="180" w:type="dxa"/>
              <w:left w:w="0" w:type="dxa"/>
              <w:bottom w:w="0" w:type="dxa"/>
              <w:right w:w="45" w:type="dxa"/>
            </w:tcMar>
            <w:hideMark/>
          </w:tcPr>
          <w:p w14:paraId="2CA30939" w14:textId="04EA39F3" w:rsidR="00192DAF" w:rsidRDefault="00000000">
            <w:pPr>
              <w:pStyle w:val="documentsectiontitle"/>
              <w:ind w:right="120"/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</w:pPr>
            <w:r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  <w:t>Experience</w:t>
            </w:r>
          </w:p>
          <w:p w14:paraId="5430B090" w14:textId="77777777" w:rsidR="00192DAF" w:rsidRDefault="00192DAF">
            <w:pPr>
              <w:pStyle w:val="documentheadingParagraph"/>
              <w:pBdr>
                <w:right w:val="none" w:sz="0" w:space="0" w:color="auto"/>
              </w:pBdr>
              <w:spacing w:line="20" w:lineRule="atLeast"/>
              <w:ind w:right="120"/>
              <w:textAlignment w:val="auto"/>
              <w:rPr>
                <w:rStyle w:val="documentheading"/>
                <w:rFonts w:ascii="Saira SemiCondensed" w:eastAsia="Saira SemiCondensed" w:hAnsi="Saira SemiCondensed" w:cs="Saira SemiCondensed"/>
                <w:b/>
                <w:bCs/>
                <w:color w:val="494949"/>
                <w:sz w:val="2"/>
                <w:szCs w:val="2"/>
              </w:rPr>
            </w:pPr>
          </w:p>
          <w:p w14:paraId="05A59612" w14:textId="77777777" w:rsidR="00EE4EA2" w:rsidRDefault="00EE4EA2">
            <w:pPr>
              <w:pStyle w:val="documentheadingParagraph"/>
              <w:pBdr>
                <w:right w:val="none" w:sz="0" w:space="0" w:color="auto"/>
              </w:pBdr>
              <w:spacing w:line="20" w:lineRule="atLeast"/>
              <w:ind w:right="120"/>
              <w:textAlignment w:val="auto"/>
              <w:rPr>
                <w:rStyle w:val="documentheading"/>
                <w:rFonts w:ascii="Saira SemiCondensed" w:eastAsia="Saira SemiCondensed" w:hAnsi="Saira SemiCondensed" w:cs="Saira SemiCondensed"/>
                <w:b/>
                <w:bCs/>
                <w:color w:val="494949"/>
                <w:sz w:val="2"/>
                <w:szCs w:val="2"/>
              </w:rPr>
            </w:pPr>
          </w:p>
        </w:tc>
        <w:tc>
          <w:tcPr>
            <w:tcW w:w="9146" w:type="dxa"/>
            <w:tcMar>
              <w:top w:w="180" w:type="dxa"/>
              <w:left w:w="0" w:type="dxa"/>
              <w:bottom w:w="0" w:type="dxa"/>
              <w:right w:w="0" w:type="dxa"/>
            </w:tcMar>
            <w:hideMark/>
          </w:tcPr>
          <w:p w14:paraId="3D88B616" w14:textId="77777777" w:rsidR="007C3592" w:rsidRDefault="007C3592" w:rsidP="007C3592">
            <w:pPr>
              <w:pStyle w:val="documentdispBlk"/>
              <w:pBdr>
                <w:top w:val="none" w:sz="0" w:space="2" w:color="auto"/>
              </w:pBdr>
              <w:spacing w:line="280" w:lineRule="atLeast"/>
              <w:ind w:left="720" w:right="80"/>
              <w:rPr>
                <w:rStyle w:val="documenttxtBold"/>
                <w:rFonts w:ascii="Saira SemiCondensed" w:eastAsia="Saira SemiCondensed" w:hAnsi="Saira SemiCondensed" w:cs="Saira SemiCondensed"/>
                <w:caps/>
                <w:color w:val="494949"/>
                <w:sz w:val="20"/>
                <w:szCs w:val="20"/>
              </w:rPr>
            </w:pPr>
          </w:p>
          <w:p w14:paraId="3C7AD328" w14:textId="40A8D0B7" w:rsidR="00192DAF" w:rsidRDefault="00813198">
            <w:pPr>
              <w:pStyle w:val="documentdispBlk"/>
              <w:pBdr>
                <w:top w:val="none" w:sz="0" w:space="2" w:color="auto"/>
              </w:pBdr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813198">
              <w:rPr>
                <w:rFonts w:ascii="Saira SemiCondensed" w:eastAsia="Saira SemiCondensed" w:hAnsi="Saira SemiCondensed" w:cs="Saira SemiCondensed"/>
                <w:b/>
                <w:bCs/>
                <w:caps/>
                <w:color w:val="494949"/>
                <w:sz w:val="20"/>
                <w:szCs w:val="20"/>
              </w:rPr>
              <w:t>BOOKKEEPER &amp; TECHNICAL CONTRIBUTOR</w:t>
            </w:r>
            <w:r w:rsidR="00E34F65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  <w:r w:rsidR="00A473B8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| </w:t>
            </w:r>
            <w:r w:rsidR="00FC5D9D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01</w:t>
            </w:r>
            <w:r w:rsidR="00D03311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/0</w:t>
            </w:r>
            <w:r w:rsidR="00FC5D9D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2</w:t>
            </w:r>
            <w:r w:rsidR="00D03311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/202</w:t>
            </w:r>
            <w:r w:rsidR="00FC5D9D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3 </w:t>
            </w:r>
            <w:r w:rsidR="0045304B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–</w:t>
            </w:r>
            <w:r w:rsidR="00FC5D9D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  <w:r w:rsidR="0045304B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15/09/2024</w:t>
            </w:r>
          </w:p>
          <w:p w14:paraId="37A394B1" w14:textId="77777777" w:rsidR="00E34F65" w:rsidRDefault="004E1FC4" w:rsidP="00E34F65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documenttxtBold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Clearwater Accountants</w:t>
            </w:r>
            <w:r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</w:p>
          <w:p w14:paraId="277A9FF0" w14:textId="5D3B6AC0" w:rsidR="007C3592" w:rsidRDefault="00B20AB0" w:rsidP="00A41D73">
            <w:pPr>
              <w:pStyle w:val="documentdispBlk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B20AB0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Maintained financial records and assisted with bookkeeping tasks, ensuring accuracy and compliance</w:t>
            </w:r>
            <w:r w:rsidR="007C3592" w:rsidRPr="007C3592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.</w:t>
            </w:r>
          </w:p>
          <w:p w14:paraId="7EFF98D8" w14:textId="4327A3BE" w:rsidR="009C763B" w:rsidRPr="007C3592" w:rsidRDefault="00B30C20" w:rsidP="00A41D73">
            <w:pPr>
              <w:pStyle w:val="documentdispBlk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B30C20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Regularly liaised with clients, ensuring smooth data collection and compliance with GDPR standards.</w:t>
            </w:r>
          </w:p>
          <w:p w14:paraId="598B2847" w14:textId="170CE243" w:rsidR="00EE4EA2" w:rsidRPr="002227BF" w:rsidRDefault="009F5650" w:rsidP="00A41D73">
            <w:pPr>
              <w:pStyle w:val="documentdispBlk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b/>
                <w:bCs/>
                <w:caps/>
                <w:color w:val="494949"/>
                <w:sz w:val="20"/>
                <w:szCs w:val="20"/>
              </w:rPr>
            </w:pPr>
            <w:r w:rsidRPr="009F5650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Led the development of the company’s professional website, utili</w:t>
            </w:r>
            <w:r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s</w:t>
            </w:r>
            <w:r w:rsidRPr="009F5650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ing HTML, CSS, JavaScript, and PHP to enhance online presence and client engagement</w:t>
            </w:r>
            <w:r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.</w:t>
            </w:r>
          </w:p>
          <w:p w14:paraId="2640C4C1" w14:textId="222BF71A" w:rsidR="009C763B" w:rsidRPr="00B30C20" w:rsidRDefault="009C763B" w:rsidP="009C763B">
            <w:pPr>
              <w:pStyle w:val="documentdispBlk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b/>
                <w:bCs/>
                <w:caps/>
                <w:color w:val="494949"/>
                <w:sz w:val="20"/>
                <w:szCs w:val="20"/>
              </w:rPr>
            </w:pPr>
            <w:r w:rsidRPr="009C763B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Independently managed the Go-Live process, handling deployment, domain setup, and hosting configurations.</w:t>
            </w:r>
          </w:p>
          <w:p w14:paraId="6E27E165" w14:textId="77777777" w:rsidR="00937DD9" w:rsidRDefault="00937DD9" w:rsidP="00E34F65">
            <w:pPr>
              <w:pStyle w:val="documentdispBlk"/>
              <w:spacing w:line="280" w:lineRule="atLeast"/>
              <w:ind w:right="80"/>
              <w:rPr>
                <w:rFonts w:eastAsia="Saira SemiCondensed"/>
              </w:rPr>
            </w:pPr>
          </w:p>
          <w:p w14:paraId="65EDA9E2" w14:textId="70258FFB" w:rsidR="00192DAF" w:rsidRDefault="000D0996" w:rsidP="00E34F65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documenttxtBold"/>
                <w:rFonts w:ascii="Saira SemiCondensed" w:eastAsia="Saira SemiCondensed" w:hAnsi="Saira SemiCondensed" w:cs="Saira SemiCondensed"/>
                <w:caps/>
                <w:color w:val="494949"/>
                <w:sz w:val="20"/>
                <w:szCs w:val="20"/>
              </w:rPr>
              <w:t>FREELANCE GRAPHICS DESIGNER</w:t>
            </w:r>
            <w:r w:rsidR="00E34F65"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  <w:r w:rsidR="00A473B8"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| </w:t>
            </w:r>
            <w:r w:rsidR="00E34F65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202</w:t>
            </w:r>
            <w:r w:rsidR="00EE4EA2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1</w:t>
            </w:r>
            <w:r w:rsidR="00E34F65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  <w:r w:rsidR="004E1FC4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– 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PRESENT</w:t>
            </w:r>
            <w:r w:rsidR="00E34F65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</w:p>
          <w:p w14:paraId="6465052F" w14:textId="2AA053B7" w:rsidR="00477D44" w:rsidRPr="00477D44" w:rsidRDefault="00477D44" w:rsidP="00477D44">
            <w:pPr>
              <w:pStyle w:val="divdocumentexprSecli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477D44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Designed logos, banners, and marketing materials for local businesses, helping establish strong brand identities. </w:t>
            </w:r>
          </w:p>
          <w:p w14:paraId="1284B65E" w14:textId="2917932C" w:rsidR="00477D44" w:rsidRPr="00477D44" w:rsidRDefault="00477D44" w:rsidP="00477D44">
            <w:pPr>
              <w:pStyle w:val="divdocumentexprSecli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477D44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Utili</w:t>
            </w:r>
            <w:r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s</w:t>
            </w:r>
            <w:r w:rsidRPr="00477D44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ed Adobe Photoshop</w:t>
            </w:r>
            <w:r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  <w:r w:rsidRPr="00477D44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to create visually appealing and professional designs. </w:t>
            </w:r>
          </w:p>
          <w:p w14:paraId="0854E2E8" w14:textId="4E83E07E" w:rsidR="00477D44" w:rsidRPr="00477D44" w:rsidRDefault="00477D44" w:rsidP="00477D44">
            <w:pPr>
              <w:pStyle w:val="divdocumentexprSecli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477D44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Worked closely with clients to understand their vision, ensuring designs aligned with their branding and business goals. </w:t>
            </w:r>
          </w:p>
          <w:p w14:paraId="3B919EF2" w14:textId="76C068DD" w:rsidR="00477D44" w:rsidRDefault="00477D44" w:rsidP="00477D44">
            <w:pPr>
              <w:pStyle w:val="divdocumentexprSecli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477D44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Provided print-ready and digital assets, optimizing designs for various platforms and formats. </w:t>
            </w:r>
          </w:p>
          <w:p w14:paraId="2B2D587A" w14:textId="05A7FAB1" w:rsidR="00477D44" w:rsidRDefault="00477D44" w:rsidP="00477D44">
            <w:pPr>
              <w:pStyle w:val="divdocumentexprSecli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477D44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Developed a keen eye for aesthetics and branding, enhancing my overall design and creative skills.</w:t>
            </w:r>
          </w:p>
          <w:p w14:paraId="7A329069" w14:textId="77777777" w:rsidR="00232BB1" w:rsidRDefault="00232BB1" w:rsidP="00232BB1">
            <w:pPr>
              <w:pStyle w:val="divdocumentexprSecli"/>
              <w:spacing w:line="280" w:lineRule="atLeast"/>
              <w:ind w:left="360"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</w:p>
          <w:p w14:paraId="18D8EF23" w14:textId="4CC52E9A" w:rsidR="00232BB1" w:rsidRDefault="00232BB1" w:rsidP="00232BB1">
            <w:pPr>
              <w:pStyle w:val="documentdispBlk"/>
              <w:pBdr>
                <w:top w:val="none" w:sz="0" w:space="2" w:color="auto"/>
              </w:pBdr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Fonts w:ascii="Saira SemiCondensed" w:eastAsia="Saira SemiCondensed" w:hAnsi="Saira SemiCondensed" w:cs="Saira SemiCondensed"/>
                <w:b/>
                <w:bCs/>
                <w:caps/>
                <w:color w:val="494949"/>
                <w:sz w:val="20"/>
                <w:szCs w:val="20"/>
              </w:rPr>
              <w:t>FISHMONGER &amp; RETAIL ASSISTANT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| 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29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/0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9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/202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4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– 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PRESENT</w:t>
            </w:r>
          </w:p>
          <w:p w14:paraId="16B615B1" w14:textId="552233F2" w:rsidR="00232BB1" w:rsidRDefault="00AA6DF1" w:rsidP="00AA6DF1">
            <w:pPr>
              <w:pStyle w:val="documentdispBlk"/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documenttxtBold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Morrisons</w:t>
            </w:r>
          </w:p>
          <w:p w14:paraId="55B84E23" w14:textId="259E1B21" w:rsidR="00AA6DF1" w:rsidRPr="00AA6DF1" w:rsidRDefault="00AA6DF1" w:rsidP="00AA6DF1">
            <w:pPr>
              <w:pStyle w:val="documentdispBlk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AA6DF1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Developed strong teamwork and communication skills while working in a fast-paced retail environment. </w:t>
            </w:r>
          </w:p>
          <w:p w14:paraId="1A9A7A9F" w14:textId="7DBB0AF9" w:rsidR="00AA6DF1" w:rsidRPr="00AA6DF1" w:rsidRDefault="00AA6DF1" w:rsidP="00AA6DF1">
            <w:pPr>
              <w:pStyle w:val="documentdispBlk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AA6DF1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Gained hands-on experience in fish preparation, handling, and food safety standards. </w:t>
            </w:r>
          </w:p>
          <w:p w14:paraId="335EDA70" w14:textId="40F3FE40" w:rsidR="00AA6DF1" w:rsidRPr="00AA6DF1" w:rsidRDefault="00AA6DF1" w:rsidP="00AA6DF1">
            <w:pPr>
              <w:pStyle w:val="documentdispBlk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AA6DF1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Frequently managed the fish bar independently, ensuring smooth operations and customer satisfaction. </w:t>
            </w:r>
          </w:p>
          <w:p w14:paraId="4913D4D6" w14:textId="5A0CC8F5" w:rsidR="00232BB1" w:rsidRPr="00477D44" w:rsidRDefault="00AA6DF1" w:rsidP="00AA6DF1">
            <w:pPr>
              <w:pStyle w:val="divdocumentexprSecli"/>
              <w:numPr>
                <w:ilvl w:val="0"/>
                <w:numId w:val="8"/>
              </w:numPr>
              <w:spacing w:line="280" w:lineRule="atLeast"/>
              <w:ind w:right="80"/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 w:rsidRPr="00AA6DF1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Enhanced problem-solving and multitasking abilities, balancing customer service with stock management.</w:t>
            </w:r>
          </w:p>
          <w:p w14:paraId="04C45106" w14:textId="5740C465" w:rsidR="007C3592" w:rsidRDefault="00477D44" w:rsidP="00477D44">
            <w:pPr>
              <w:pStyle w:val="divdocumentexprSecli"/>
              <w:spacing w:line="280" w:lineRule="atLeast"/>
              <w:ind w:right="80"/>
              <w:rPr>
                <w:rFonts w:eastAsia="Saira SemiCondensed"/>
              </w:rPr>
            </w:pPr>
            <w:r w:rsidRPr="00477D44">
              <w:rPr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</w:p>
          <w:p w14:paraId="32DB06D3" w14:textId="3F31E766" w:rsidR="007C3592" w:rsidRPr="00F225A6" w:rsidRDefault="007C3592" w:rsidP="007C3592">
            <w:pPr>
              <w:pStyle w:val="divdocumentexprSecli"/>
              <w:spacing w:line="280" w:lineRule="atLeast"/>
              <w:ind w:right="80"/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</w:p>
        </w:tc>
      </w:tr>
    </w:tbl>
    <w:p w14:paraId="2EB6B5DF" w14:textId="68706E0B" w:rsidR="00B32749" w:rsidRDefault="00B32749">
      <w:pPr>
        <w:pStyle w:val="secspacing"/>
        <w:rPr>
          <w:rFonts w:ascii="Saira SemiCondensed" w:eastAsia="Saira SemiCondensed" w:hAnsi="Saira SemiCondensed" w:cs="Saira SemiCondensed"/>
          <w:color w:val="494949"/>
          <w:sz w:val="22"/>
          <w:szCs w:val="22"/>
        </w:rPr>
      </w:pPr>
    </w:p>
    <w:p w14:paraId="300FC7CA" w14:textId="2A12210E" w:rsidR="00192DAF" w:rsidRPr="00A47C6C" w:rsidRDefault="00B32749" w:rsidP="00B32749">
      <w:pPr>
        <w:spacing w:line="240" w:lineRule="auto"/>
        <w:textAlignment w:val="auto"/>
        <w:rPr>
          <w:rFonts w:ascii="Saira SemiCondensed" w:eastAsia="Saira SemiCondensed" w:hAnsi="Saira SemiCondensed" w:cs="Saira SemiCondensed"/>
          <w:color w:val="494949"/>
          <w:sz w:val="22"/>
          <w:szCs w:val="22"/>
        </w:rPr>
      </w:pPr>
      <w:r>
        <w:rPr>
          <w:rFonts w:ascii="Saira SemiCondensed" w:eastAsia="Saira SemiCondensed" w:hAnsi="Saira SemiCondensed" w:cs="Saira SemiCondensed"/>
          <w:color w:val="494949"/>
          <w:sz w:val="22"/>
          <w:szCs w:val="22"/>
        </w:rPr>
        <w:br w:type="page"/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10706"/>
      </w:tblGrid>
      <w:tr w:rsidR="00192DAF" w14:paraId="73E8CC49" w14:textId="77777777">
        <w:trPr>
          <w:trHeight w:hRule="exact" w:val="20"/>
        </w:trPr>
        <w:tc>
          <w:tcPr>
            <w:tcW w:w="10706" w:type="dxa"/>
            <w:tcBorders>
              <w:bottom w:val="single" w:sz="8" w:space="0" w:color="1B5CB6"/>
            </w:tcBorders>
          </w:tcPr>
          <w:p w14:paraId="326BFD7F" w14:textId="77777777" w:rsidR="00192DAF" w:rsidRDefault="00192DAF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843"/>
        <w:gridCol w:w="8863"/>
      </w:tblGrid>
      <w:tr w:rsidR="00192DAF" w14:paraId="611B4C4F" w14:textId="77777777" w:rsidTr="00894CAB">
        <w:tc>
          <w:tcPr>
            <w:tcW w:w="1843" w:type="dxa"/>
            <w:tcMar>
              <w:top w:w="180" w:type="dxa"/>
              <w:left w:w="0" w:type="dxa"/>
              <w:bottom w:w="0" w:type="dxa"/>
              <w:right w:w="45" w:type="dxa"/>
            </w:tcMar>
            <w:hideMark/>
          </w:tcPr>
          <w:p w14:paraId="44F1F83B" w14:textId="190D0999" w:rsidR="00192DAF" w:rsidRDefault="00894CAB">
            <w:pPr>
              <w:pStyle w:val="documentsectiontitle"/>
              <w:ind w:right="120"/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</w:pPr>
            <w:r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  <w:t xml:space="preserve">Technical </w:t>
            </w:r>
            <w:r w:rsidR="00817060"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  <w:t>Skills</w:t>
            </w:r>
            <w:r w:rsidR="008A42D7"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  <w:t xml:space="preserve"> and </w:t>
            </w:r>
            <w:r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  <w:t>P</w:t>
            </w:r>
            <w:r w:rsidR="00317AC3"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  <w:t xml:space="preserve">rogramming </w:t>
            </w:r>
            <w:r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  <w:t>L</w:t>
            </w:r>
            <w:r w:rsidR="008A42D7"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  <w:t>anguages</w:t>
            </w:r>
          </w:p>
          <w:p w14:paraId="11CCBA4A" w14:textId="77777777" w:rsidR="00192DAF" w:rsidRDefault="00192DAF">
            <w:pPr>
              <w:pStyle w:val="documentheadingParagraph"/>
              <w:pBdr>
                <w:right w:val="none" w:sz="0" w:space="0" w:color="auto"/>
              </w:pBdr>
              <w:spacing w:line="20" w:lineRule="atLeast"/>
              <w:ind w:right="120"/>
              <w:textAlignment w:val="auto"/>
              <w:rPr>
                <w:rStyle w:val="documentheading"/>
                <w:rFonts w:ascii="Saira SemiCondensed" w:eastAsia="Saira SemiCondensed" w:hAnsi="Saira SemiCondensed" w:cs="Saira SemiCondensed"/>
                <w:b/>
                <w:bCs/>
                <w:color w:val="494949"/>
                <w:sz w:val="2"/>
                <w:szCs w:val="2"/>
              </w:rPr>
            </w:pPr>
          </w:p>
        </w:tc>
        <w:tc>
          <w:tcPr>
            <w:tcW w:w="8863" w:type="dxa"/>
            <w:tcMar>
              <w:top w:w="18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paragraphTable"/>
              <w:tblW w:w="5000" w:type="pct"/>
              <w:tblLayout w:type="fixed"/>
              <w:tblCellMar>
                <w:top w:w="4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54"/>
              <w:gridCol w:w="2955"/>
              <w:gridCol w:w="2954"/>
            </w:tblGrid>
            <w:tr w:rsidR="00192DAF" w14:paraId="75BD93C6" w14:textId="77777777" w:rsidTr="00467FDB">
              <w:tc>
                <w:tcPr>
                  <w:tcW w:w="3048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14:paraId="76136DF7" w14:textId="47D3B936" w:rsidR="00192DAF" w:rsidRDefault="003F3A62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Markup Languages</w:t>
                  </w:r>
                </w:p>
                <w:p w14:paraId="626E88B3" w14:textId="397F07C2" w:rsidR="00192DAF" w:rsidRDefault="003F3A62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Object Oriented Programming</w:t>
                  </w:r>
                </w:p>
                <w:p w14:paraId="457F317D" w14:textId="200C11A3" w:rsidR="00192DAF" w:rsidRDefault="00817060">
                  <w:pPr>
                    <w:pStyle w:val="divdocumentulli"/>
                    <w:numPr>
                      <w:ilvl w:val="0"/>
                      <w:numId w:val="1"/>
                    </w:numPr>
                    <w:spacing w:line="280" w:lineRule="atLeast"/>
                    <w:ind w:left="220" w:right="200" w:hanging="192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Eclipse</w:t>
                  </w:r>
                </w:p>
                <w:p w14:paraId="2DB7D76A" w14:textId="77777777" w:rsidR="00192DAF" w:rsidRDefault="00192DAF">
                  <w:pPr>
                    <w:pStyle w:val="skilldatacellParagraph"/>
                    <w:pBdr>
                      <w:top w:val="none" w:sz="0" w:space="0" w:color="auto"/>
                      <w:right w:val="none" w:sz="0" w:space="0" w:color="auto"/>
                    </w:pBdr>
                    <w:spacing w:line="20" w:lineRule="atLeast"/>
                    <w:ind w:right="200"/>
                    <w:textAlignment w:val="auto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"/>
                      <w:szCs w:val="2"/>
                    </w:rPr>
                  </w:pP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  <w:hideMark/>
                </w:tcPr>
                <w:p w14:paraId="00CFC166" w14:textId="19208C43" w:rsidR="00192DAF" w:rsidRDefault="0081706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SQL Server</w:t>
                  </w:r>
                </w:p>
                <w:p w14:paraId="3D3B08E6" w14:textId="2E8D8FA3" w:rsidR="00192DAF" w:rsidRDefault="0081706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.NET</w:t>
                  </w:r>
                </w:p>
                <w:p w14:paraId="1CD124CB" w14:textId="2DD31DE5" w:rsidR="00192DAF" w:rsidRDefault="00817060">
                  <w:pPr>
                    <w:pStyle w:val="divdocumentulli"/>
                    <w:numPr>
                      <w:ilvl w:val="0"/>
                      <w:numId w:val="2"/>
                    </w:numPr>
                    <w:spacing w:line="280" w:lineRule="atLeast"/>
                    <w:ind w:left="220" w:right="200" w:hanging="192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Databases</w:t>
                  </w:r>
                </w:p>
                <w:p w14:paraId="1E7D3865" w14:textId="25B09EE0" w:rsidR="00192DAF" w:rsidRDefault="00192DAF" w:rsidP="00817060">
                  <w:pPr>
                    <w:pStyle w:val="divdocumentulli"/>
                    <w:spacing w:line="280" w:lineRule="atLeast"/>
                    <w:ind w:left="220" w:right="200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</w:p>
                <w:p w14:paraId="44E93A75" w14:textId="77777777" w:rsidR="00192DAF" w:rsidRDefault="00192DAF">
                  <w:pPr>
                    <w:pStyle w:val="skilldatacellParagraph"/>
                    <w:pBdr>
                      <w:top w:val="none" w:sz="0" w:space="0" w:color="auto"/>
                      <w:right w:val="none" w:sz="0" w:space="0" w:color="auto"/>
                    </w:pBdr>
                    <w:spacing w:line="20" w:lineRule="atLeast"/>
                    <w:ind w:right="200"/>
                    <w:textAlignment w:val="auto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"/>
                      <w:szCs w:val="2"/>
                    </w:rPr>
                  </w:pP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746415" w14:textId="0AF32714" w:rsidR="00192DAF" w:rsidRDefault="00817060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220" w:right="160" w:hanging="192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VSCode</w:t>
                  </w:r>
                </w:p>
                <w:p w14:paraId="09211BB3" w14:textId="257135BC" w:rsidR="00192DAF" w:rsidRDefault="00817060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220" w:right="160" w:hanging="192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Visual Studio</w:t>
                  </w:r>
                </w:p>
                <w:p w14:paraId="56304551" w14:textId="09E68AF3" w:rsidR="00192DAF" w:rsidRDefault="00817060">
                  <w:pPr>
                    <w:pStyle w:val="divdocumentulli"/>
                    <w:numPr>
                      <w:ilvl w:val="0"/>
                      <w:numId w:val="3"/>
                    </w:numPr>
                    <w:spacing w:line="280" w:lineRule="atLeast"/>
                    <w:ind w:left="220" w:right="160" w:hanging="192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Git Version Control</w:t>
                  </w:r>
                </w:p>
                <w:p w14:paraId="14E02379" w14:textId="77777777" w:rsidR="00192DAF" w:rsidRDefault="00192DAF">
                  <w:pPr>
                    <w:pStyle w:val="documentskilldatacellnth-last-child1Paragraph"/>
                    <w:spacing w:line="20" w:lineRule="atLeast"/>
                    <w:ind w:right="160"/>
                    <w:textAlignment w:val="auto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"/>
                      <w:szCs w:val="2"/>
                    </w:rPr>
                  </w:pPr>
                </w:p>
              </w:tc>
            </w:tr>
            <w:tr w:rsidR="00317AC3" w14:paraId="1CC19CBF" w14:textId="77777777" w:rsidTr="00467FDB">
              <w:tc>
                <w:tcPr>
                  <w:tcW w:w="3048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3C429B7D" w14:textId="5B2F7507" w:rsidR="00317AC3" w:rsidRDefault="00317AC3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Saira SemiCondensed" w:eastAsia="Saira SemiCondensed" w:hAnsi="Saira SemiCondensed" w:cs="Saira SemiCondensed"/>
                      <w:caps/>
                      <w:color w:val="494949"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6253DDA7" w14:textId="254B3F87" w:rsidR="00317AC3" w:rsidRDefault="00317AC3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Saira SemiCondensed" w:eastAsia="Saira SemiCondensed" w:hAnsi="Saira SemiCondensed" w:cs="Saira SemiCondensed"/>
                      <w:caps/>
                      <w:color w:val="494949"/>
                      <w:sz w:val="20"/>
                      <w:szCs w:val="20"/>
                    </w:rPr>
                    <w:t>Skill level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0" w:type="dxa"/>
                  </w:tcMar>
                </w:tcPr>
                <w:p w14:paraId="466B484D" w14:textId="1839D02F" w:rsidR="00317AC3" w:rsidRDefault="0083347E" w:rsidP="00317AC3">
                  <w:pPr>
                    <w:pStyle w:val="divdocumentulli"/>
                    <w:spacing w:line="280" w:lineRule="atLeast"/>
                    <w:ind w:left="220" w:right="160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Saira SemiCondensed" w:eastAsia="Saira SemiCondensed" w:hAnsi="Saira SemiCondensed" w:cs="Saira SemiCondensed"/>
                      <w:caps/>
                      <w:color w:val="494949"/>
                      <w:sz w:val="20"/>
                      <w:szCs w:val="20"/>
                    </w:rPr>
                    <w:t>PROJECTS</w:t>
                  </w:r>
                </w:p>
              </w:tc>
            </w:tr>
            <w:tr w:rsidR="00317AC3" w14:paraId="248AD88B" w14:textId="77777777" w:rsidTr="00467FDB">
              <w:tc>
                <w:tcPr>
                  <w:tcW w:w="3048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754AF23A" w14:textId="0095E175" w:rsidR="00317AC3" w:rsidRPr="00317AC3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documenttxtBold"/>
                      <w:rFonts w:ascii="Saira SemiCondensed" w:eastAsia="Saira SemiCondensed" w:hAnsi="Saira SemiCondensed" w:cs="Saira SemiCondensed"/>
                      <w:b w:val="0"/>
                      <w:bCs w:val="0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573B8AF0" w14:textId="243F1F45" w:rsidR="00317AC3" w:rsidRPr="00317AC3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documenttxtBold"/>
                      <w:rFonts w:ascii="Saira SemiCondensed" w:eastAsia="Saira SemiCondensed" w:hAnsi="Saira SemiCondensed" w:cs="Saira SemiCondensed"/>
                      <w:b w:val="0"/>
                      <w:bCs w:val="0"/>
                      <w:caps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0" w:type="dxa"/>
                  </w:tcMar>
                </w:tcPr>
                <w:p w14:paraId="224DFA5F" w14:textId="2D4EE537" w:rsidR="00317AC3" w:rsidRDefault="0083347E" w:rsidP="00317AC3">
                  <w:pPr>
                    <w:pStyle w:val="divdocumentulli"/>
                    <w:spacing w:line="280" w:lineRule="atLeast"/>
                    <w:ind w:left="220" w:right="160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5+</w:t>
                  </w:r>
                </w:p>
              </w:tc>
            </w:tr>
            <w:tr w:rsidR="00317AC3" w14:paraId="01F1AAB9" w14:textId="77777777" w:rsidTr="00467FDB">
              <w:tc>
                <w:tcPr>
                  <w:tcW w:w="3048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55834FCA" w14:textId="0DE98769" w:rsidR="00317AC3" w:rsidRPr="00317AC3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documenttxtBold"/>
                      <w:rFonts w:ascii="Saira SemiCondensed" w:eastAsia="Saira SemiCondensed" w:hAnsi="Saira SemiCondensed" w:cs="Saira SemiCondensed"/>
                      <w:b w:val="0"/>
                      <w:bCs w:val="0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Java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2998ED93" w14:textId="40FA87E0" w:rsidR="00317AC3" w:rsidRPr="00317AC3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documenttxtBold"/>
                      <w:rFonts w:ascii="Saira SemiCondensed" w:eastAsia="Saira SemiCondensed" w:hAnsi="Saira SemiCondensed" w:cs="Saira SemiCondensed"/>
                      <w:b w:val="0"/>
                      <w:bCs w:val="0"/>
                      <w:caps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0" w:type="dxa"/>
                  </w:tcMar>
                </w:tcPr>
                <w:p w14:paraId="6ADED72C" w14:textId="4BA1C259" w:rsidR="00317AC3" w:rsidRDefault="00112293" w:rsidP="00317AC3">
                  <w:pPr>
                    <w:pStyle w:val="divdocumentulli"/>
                    <w:spacing w:line="280" w:lineRule="atLeast"/>
                    <w:ind w:left="220" w:right="160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3</w:t>
                  </w:r>
                </w:p>
              </w:tc>
            </w:tr>
            <w:tr w:rsidR="00317AC3" w14:paraId="7D5F2AC0" w14:textId="77777777" w:rsidTr="00467FDB">
              <w:tc>
                <w:tcPr>
                  <w:tcW w:w="3048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0AEC7310" w14:textId="03DBAFC6" w:rsidR="00317AC3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documenttxtBold"/>
                      <w:rFonts w:ascii="Saira SemiCondensed" w:eastAsia="Saira SemiCondensed" w:hAnsi="Saira SemiCondensed" w:cs="Saira SemiCondensed"/>
                      <w:caps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HTML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2C06D6D9" w14:textId="21A3867D" w:rsidR="00317AC3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documenttxtBold"/>
                      <w:rFonts w:ascii="Saira SemiCondensed" w:eastAsia="Saira SemiCondensed" w:hAnsi="Saira SemiCondensed" w:cs="Saira SemiCondensed"/>
                      <w:caps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0" w:type="dxa"/>
                  </w:tcMar>
                </w:tcPr>
                <w:p w14:paraId="1D6D18DA" w14:textId="600C92E8" w:rsidR="00317AC3" w:rsidRDefault="0083347E" w:rsidP="00317AC3">
                  <w:pPr>
                    <w:pStyle w:val="divdocumentulli"/>
                    <w:spacing w:line="280" w:lineRule="atLeast"/>
                    <w:ind w:left="220" w:right="160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5+</w:t>
                  </w:r>
                </w:p>
              </w:tc>
            </w:tr>
            <w:tr w:rsidR="00317AC3" w14:paraId="42FA9E4C" w14:textId="77777777" w:rsidTr="00467FDB">
              <w:tc>
                <w:tcPr>
                  <w:tcW w:w="3048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5B90D049" w14:textId="1C741D90" w:rsidR="00317AC3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documenttxtBold"/>
                      <w:rFonts w:ascii="Saira SemiCondensed" w:eastAsia="Saira SemiCondensed" w:hAnsi="Saira SemiCondensed" w:cs="Saira SemiCondensed"/>
                      <w:caps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CSS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5D935DA7" w14:textId="1A6D25DC" w:rsidR="00317AC3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documenttxtBold"/>
                      <w:rFonts w:ascii="Saira SemiCondensed" w:eastAsia="Saira SemiCondensed" w:hAnsi="Saira SemiCondensed" w:cs="Saira SemiCondensed"/>
                      <w:caps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Advanced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0" w:type="dxa"/>
                  </w:tcMar>
                </w:tcPr>
                <w:p w14:paraId="797CC766" w14:textId="30827082" w:rsidR="00317AC3" w:rsidRDefault="0083347E" w:rsidP="00317AC3">
                  <w:pPr>
                    <w:pStyle w:val="divdocumentulli"/>
                    <w:spacing w:line="280" w:lineRule="atLeast"/>
                    <w:ind w:left="220" w:right="160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5+</w:t>
                  </w:r>
                </w:p>
              </w:tc>
            </w:tr>
            <w:tr w:rsidR="00D3116B" w14:paraId="16F7F046" w14:textId="77777777" w:rsidTr="00467FDB">
              <w:tc>
                <w:tcPr>
                  <w:tcW w:w="3048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62F0BF32" w14:textId="02A47BE9" w:rsidR="00D3116B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PHP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48E3BD53" w14:textId="09C3B6FD" w:rsidR="00D3116B" w:rsidRDefault="005111A3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documenttxtBold"/>
                      <w:rFonts w:ascii="Saira SemiCondensed" w:eastAsia="Saira SemiCondensed" w:hAnsi="Saira SemiCondensed" w:cs="Saira SemiCondensed"/>
                      <w:caps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Beginner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0" w:type="dxa"/>
                  </w:tcMar>
                </w:tcPr>
                <w:p w14:paraId="63E30306" w14:textId="3E32F8E0" w:rsidR="00D3116B" w:rsidRDefault="00EE4EA2" w:rsidP="00317AC3">
                  <w:pPr>
                    <w:pStyle w:val="divdocumentulli"/>
                    <w:spacing w:line="280" w:lineRule="atLeast"/>
                    <w:ind w:left="220" w:right="160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2</w:t>
                  </w:r>
                </w:p>
              </w:tc>
            </w:tr>
            <w:tr w:rsidR="00EE4EA2" w14:paraId="04460C5D" w14:textId="77777777" w:rsidTr="00467FDB">
              <w:tc>
                <w:tcPr>
                  <w:tcW w:w="3048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756C86CE" w14:textId="16E945FF" w:rsidR="00EE4EA2" w:rsidRDefault="00EE4EA2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JavaScript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5F7C7D87" w14:textId="74CB25D8" w:rsidR="00EE4EA2" w:rsidRDefault="00C617B9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0" w:type="dxa"/>
                  </w:tcMar>
                </w:tcPr>
                <w:p w14:paraId="45E88513" w14:textId="14FD7888" w:rsidR="00EE4EA2" w:rsidRDefault="00C617B9" w:rsidP="00317AC3">
                  <w:pPr>
                    <w:pStyle w:val="divdocumentulli"/>
                    <w:spacing w:line="280" w:lineRule="atLeast"/>
                    <w:ind w:left="220" w:right="160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3</w:t>
                  </w:r>
                </w:p>
              </w:tc>
            </w:tr>
            <w:tr w:rsidR="00D3116B" w14:paraId="56C1FEE7" w14:textId="77777777" w:rsidTr="00467FDB">
              <w:tc>
                <w:tcPr>
                  <w:tcW w:w="3048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2D096022" w14:textId="49F81671" w:rsidR="00D3116B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MySQL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5BB9C41A" w14:textId="1AC25F10" w:rsidR="00D3116B" w:rsidRDefault="00D3116B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documenttxtBold"/>
                      <w:rFonts w:ascii="Saira SemiCondensed" w:eastAsia="Saira SemiCondensed" w:hAnsi="Saira SemiCondensed" w:cs="Saira SemiCondensed"/>
                      <w:caps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0" w:type="dxa"/>
                  </w:tcMar>
                </w:tcPr>
                <w:p w14:paraId="00A50BCA" w14:textId="64AC74DE" w:rsidR="00D3116B" w:rsidRDefault="00EE4EA2" w:rsidP="00317AC3">
                  <w:pPr>
                    <w:pStyle w:val="divdocumentulli"/>
                    <w:spacing w:line="280" w:lineRule="atLeast"/>
                    <w:ind w:left="220" w:right="160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3</w:t>
                  </w:r>
                </w:p>
              </w:tc>
            </w:tr>
            <w:tr w:rsidR="00EE4EA2" w14:paraId="703C12DE" w14:textId="77777777" w:rsidTr="00467FDB">
              <w:tc>
                <w:tcPr>
                  <w:tcW w:w="3048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3D6146E5" w14:textId="44CB2BD6" w:rsidR="00EE4EA2" w:rsidRDefault="00EE4EA2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45" w:type="dxa"/>
                  </w:tcMar>
                </w:tcPr>
                <w:p w14:paraId="57E991B0" w14:textId="792C57D3" w:rsidR="00EE4EA2" w:rsidRDefault="00C617B9" w:rsidP="00317AC3">
                  <w:pPr>
                    <w:pStyle w:val="divdocumentulli"/>
                    <w:spacing w:line="280" w:lineRule="atLeast"/>
                    <w:ind w:left="220" w:right="200"/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skilldatacell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3049" w:type="dxa"/>
                  <w:tcMar>
                    <w:top w:w="40" w:type="dxa"/>
                    <w:left w:w="0" w:type="dxa"/>
                    <w:bottom w:w="0" w:type="dxa"/>
                    <w:right w:w="0" w:type="dxa"/>
                  </w:tcMar>
                </w:tcPr>
                <w:p w14:paraId="3686E641" w14:textId="6D6E53AF" w:rsidR="00EE4EA2" w:rsidRDefault="00C617B9" w:rsidP="00317AC3">
                  <w:pPr>
                    <w:pStyle w:val="divdocumentulli"/>
                    <w:spacing w:line="280" w:lineRule="atLeast"/>
                    <w:ind w:left="220" w:right="160"/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</w:pPr>
                  <w:r>
                    <w:rPr>
                      <w:rStyle w:val="documentskilldatacellnth-last-child1"/>
                      <w:rFonts w:ascii="Saira SemiCondensed" w:eastAsia="Saira SemiCondensed" w:hAnsi="Saira SemiCondensed" w:cs="Saira SemiCondensed"/>
                      <w:color w:val="494949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04DB0353" w14:textId="77777777" w:rsidR="00192DAF" w:rsidRDefault="00192DAF">
            <w:pPr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  <w:sz w:val="2"/>
                <w:szCs w:val="2"/>
              </w:rPr>
            </w:pPr>
          </w:p>
        </w:tc>
      </w:tr>
    </w:tbl>
    <w:p w14:paraId="197C4B27" w14:textId="4C825071" w:rsidR="00192DAF" w:rsidRPr="00A47C6C" w:rsidRDefault="00192DAF">
      <w:pPr>
        <w:pStyle w:val="secspacing"/>
        <w:rPr>
          <w:rFonts w:ascii="Saira SemiCondensed" w:eastAsia="Saira SemiCondensed" w:hAnsi="Saira SemiCondensed" w:cs="Saira SemiCondensed"/>
          <w:color w:val="494949"/>
          <w:sz w:val="22"/>
          <w:szCs w:val="22"/>
        </w:rPr>
      </w:pP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10706"/>
      </w:tblGrid>
      <w:tr w:rsidR="00192DAF" w14:paraId="6A9018AC" w14:textId="77777777">
        <w:trPr>
          <w:trHeight w:hRule="exact" w:val="20"/>
        </w:trPr>
        <w:tc>
          <w:tcPr>
            <w:tcW w:w="10706" w:type="dxa"/>
            <w:tcBorders>
              <w:bottom w:val="single" w:sz="8" w:space="0" w:color="1B5CB6"/>
            </w:tcBorders>
          </w:tcPr>
          <w:p w14:paraId="3A87107B" w14:textId="77777777" w:rsidR="00192DAF" w:rsidRDefault="00192DAF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560"/>
        <w:gridCol w:w="9146"/>
      </w:tblGrid>
      <w:tr w:rsidR="00192DAF" w14:paraId="63633D3D" w14:textId="77777777" w:rsidTr="00A47C6C">
        <w:tc>
          <w:tcPr>
            <w:tcW w:w="1560" w:type="dxa"/>
            <w:tcMar>
              <w:top w:w="180" w:type="dxa"/>
              <w:left w:w="0" w:type="dxa"/>
              <w:bottom w:w="0" w:type="dxa"/>
              <w:right w:w="45" w:type="dxa"/>
            </w:tcMar>
            <w:hideMark/>
          </w:tcPr>
          <w:p w14:paraId="350F5E18" w14:textId="77777777" w:rsidR="00192DAF" w:rsidRDefault="00000000">
            <w:pPr>
              <w:pStyle w:val="documentsectiontitle"/>
              <w:ind w:right="120"/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</w:pPr>
            <w:r>
              <w:rPr>
                <w:rStyle w:val="documentheading"/>
                <w:rFonts w:ascii="Saira SemiCondensed" w:eastAsia="Saira SemiCondensed" w:hAnsi="Saira SemiCondensed" w:cs="Saira SemiCondensed"/>
                <w:color w:val="494949"/>
              </w:rPr>
              <w:t>Education</w:t>
            </w:r>
          </w:p>
          <w:p w14:paraId="29998FDE" w14:textId="77777777" w:rsidR="00192DAF" w:rsidRDefault="00192DAF">
            <w:pPr>
              <w:pStyle w:val="documentheadingParagraph"/>
              <w:pBdr>
                <w:right w:val="none" w:sz="0" w:space="0" w:color="auto"/>
              </w:pBdr>
              <w:spacing w:line="20" w:lineRule="atLeast"/>
              <w:ind w:right="120"/>
              <w:textAlignment w:val="auto"/>
              <w:rPr>
                <w:rStyle w:val="documentheading"/>
                <w:rFonts w:ascii="Saira SemiCondensed" w:eastAsia="Saira SemiCondensed" w:hAnsi="Saira SemiCondensed" w:cs="Saira SemiCondensed"/>
                <w:b/>
                <w:bCs/>
                <w:color w:val="494949"/>
                <w:sz w:val="2"/>
                <w:szCs w:val="2"/>
              </w:rPr>
            </w:pPr>
          </w:p>
        </w:tc>
        <w:tc>
          <w:tcPr>
            <w:tcW w:w="9146" w:type="dxa"/>
            <w:tcMar>
              <w:top w:w="180" w:type="dxa"/>
              <w:left w:w="0" w:type="dxa"/>
              <w:bottom w:w="0" w:type="dxa"/>
              <w:right w:w="0" w:type="dxa"/>
            </w:tcMar>
            <w:hideMark/>
          </w:tcPr>
          <w:p w14:paraId="4B1F5E5D" w14:textId="77777777" w:rsidR="00081573" w:rsidRDefault="00081573" w:rsidP="00081573">
            <w:pPr>
              <w:pStyle w:val="documentdispBlk"/>
              <w:pBdr>
                <w:top w:val="none" w:sz="0" w:space="2" w:color="auto"/>
              </w:pBdr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2024 - 2025</w:t>
            </w:r>
          </w:p>
          <w:p w14:paraId="0D73E1EA" w14:textId="77777777" w:rsidR="00081573" w:rsidRDefault="00081573" w:rsidP="00081573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documenttxtBold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University Centre Leeds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, LS3 1AA</w:t>
            </w:r>
            <w:r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</w:p>
          <w:p w14:paraId="31AE9677" w14:textId="0A63DB0E" w:rsidR="00081573" w:rsidRDefault="00081573" w:rsidP="00081573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20" w:right="80" w:hanging="192"/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Grade: Expected </w:t>
            </w:r>
            <w:r w:rsidR="00A93487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1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:1</w:t>
            </w:r>
          </w:p>
          <w:p w14:paraId="51F8949E" w14:textId="5B243FA3" w:rsidR="00081573" w:rsidRPr="00894CAB" w:rsidRDefault="00081573" w:rsidP="00081573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220" w:right="80" w:hanging="192"/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Qualification: Bachelor's </w:t>
            </w:r>
            <w:r w:rsidR="00C44778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D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egree in </w:t>
            </w:r>
            <w:r w:rsidR="00C44778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C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omputer </w:t>
            </w:r>
            <w:r w:rsidR="00C44778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S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cience</w:t>
            </w:r>
          </w:p>
          <w:p w14:paraId="486A5BCC" w14:textId="77777777" w:rsidR="00081573" w:rsidRDefault="00081573" w:rsidP="00081573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2023 - 2024</w:t>
            </w:r>
          </w:p>
          <w:p w14:paraId="33507841" w14:textId="77777777" w:rsidR="00081573" w:rsidRDefault="00081573" w:rsidP="00081573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documenttxtBold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University Centre Leeds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, LS3 1AA</w:t>
            </w:r>
            <w:r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</w:p>
          <w:p w14:paraId="3122129B" w14:textId="766AF516" w:rsidR="00081573" w:rsidRDefault="00081573" w:rsidP="00081573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220" w:right="80" w:hanging="192"/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Grade: </w:t>
            </w:r>
            <w:r w:rsidR="00A93487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Distinction</w:t>
            </w:r>
          </w:p>
          <w:p w14:paraId="0330989B" w14:textId="0C4CBC7A" w:rsidR="00081573" w:rsidRPr="004F701F" w:rsidRDefault="00081573" w:rsidP="00081573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220" w:right="80" w:hanging="192"/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Qualification: Foundation </w:t>
            </w:r>
            <w:r w:rsidR="00C44778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D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egree in </w:t>
            </w:r>
            <w:r w:rsidR="00C44778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C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omputer </w:t>
            </w:r>
            <w:r w:rsidR="00C44778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S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cience</w:t>
            </w:r>
          </w:p>
          <w:p w14:paraId="7A5B330B" w14:textId="77777777" w:rsidR="00081573" w:rsidRDefault="00081573" w:rsidP="00081573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2021 - 2022</w:t>
            </w:r>
          </w:p>
          <w:p w14:paraId="17C22ACE" w14:textId="77777777" w:rsidR="00081573" w:rsidRDefault="00081573" w:rsidP="00081573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documenttxtBold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Keighley College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, BD21 4HQ</w:t>
            </w:r>
            <w:r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</w:p>
          <w:p w14:paraId="0EF0EA58" w14:textId="6FB2C5C8" w:rsidR="00081573" w:rsidRDefault="00081573" w:rsidP="00081573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220" w:right="80" w:hanging="192"/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Grade: D</w:t>
            </w:r>
            <w:r w:rsidR="00112293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istinction</w:t>
            </w:r>
          </w:p>
          <w:p w14:paraId="4B5AECB6" w14:textId="77777777" w:rsidR="00081573" w:rsidRDefault="00081573" w:rsidP="00081573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220" w:right="80" w:hanging="192"/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Qualification: BTEC National Diploma in Games Design and Development</w:t>
            </w:r>
          </w:p>
          <w:p w14:paraId="7A37EB8A" w14:textId="77777777" w:rsidR="00081573" w:rsidRDefault="00081573" w:rsidP="00081573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2020 - 2021</w:t>
            </w:r>
          </w:p>
          <w:p w14:paraId="4E53FCC7" w14:textId="77777777" w:rsidR="00081573" w:rsidRDefault="00081573" w:rsidP="00081573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documenttxtBold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Keighley College</w:t>
            </w: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, BD21 4HQ</w:t>
            </w:r>
            <w:r>
              <w:rPr>
                <w:rStyle w:val="parentContainersectiontablesectionbody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 </w:t>
            </w:r>
          </w:p>
          <w:p w14:paraId="07152AA6" w14:textId="6B98E14F" w:rsidR="00081573" w:rsidRDefault="00081573" w:rsidP="00081573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220" w:right="80" w:hanging="192"/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 xml:space="preserve">Grade: </w:t>
            </w:r>
            <w:r w:rsidR="00112293"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Merit</w:t>
            </w:r>
          </w:p>
          <w:p w14:paraId="048AFEF2" w14:textId="5211D94D" w:rsidR="00192DAF" w:rsidRDefault="00081573" w:rsidP="00081573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220" w:right="80" w:hanging="192"/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</w:pPr>
            <w:r>
              <w:rPr>
                <w:rStyle w:val="span"/>
                <w:rFonts w:ascii="Saira SemiCondensed" w:eastAsia="Saira SemiCondensed" w:hAnsi="Saira SemiCondensed" w:cs="Saira SemiCondensed"/>
                <w:color w:val="494949"/>
                <w:sz w:val="20"/>
                <w:szCs w:val="20"/>
              </w:rPr>
              <w:t>Qualification: BTEC Extended National Certificate in Digital &amp; IT</w:t>
            </w:r>
          </w:p>
        </w:tc>
      </w:tr>
    </w:tbl>
    <w:p w14:paraId="71313742" w14:textId="7BE3A115" w:rsidR="00192DAF" w:rsidRDefault="00000000">
      <w:pPr>
        <w:pStyle w:val="parentContainersectionnth-last-child1secspacing"/>
        <w:spacing w:line="400" w:lineRule="atLeast"/>
        <w:rPr>
          <w:rFonts w:ascii="Saira SemiCondensed" w:eastAsia="Saira SemiCondensed" w:hAnsi="Saira SemiCondensed" w:cs="Saira SemiCondensed"/>
          <w:color w:val="494949"/>
          <w:sz w:val="40"/>
          <w:szCs w:val="40"/>
        </w:rPr>
      </w:pPr>
      <w:r>
        <w:rPr>
          <w:rFonts w:ascii="Saira SemiCondensed" w:eastAsia="Saira SemiCondensed" w:hAnsi="Saira SemiCondensed" w:cs="Saira SemiCondensed"/>
          <w:color w:val="494949"/>
          <w:sz w:val="40"/>
          <w:szCs w:val="40"/>
        </w:rPr>
        <w:t> </w:t>
      </w:r>
    </w:p>
    <w:sectPr w:rsidR="00192DAF">
      <w:headerReference w:type="default" r:id="rId15"/>
      <w:footerReference w:type="default" r:id="rId16"/>
      <w:type w:val="continuous"/>
      <w:pgSz w:w="11906" w:h="16838"/>
      <w:pgMar w:top="400" w:right="600" w:bottom="70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481C0" w14:textId="77777777" w:rsidR="00EE2212" w:rsidRDefault="00EE2212">
      <w:pPr>
        <w:spacing w:line="240" w:lineRule="auto"/>
      </w:pPr>
      <w:r>
        <w:separator/>
      </w:r>
    </w:p>
  </w:endnote>
  <w:endnote w:type="continuationSeparator" w:id="0">
    <w:p w14:paraId="75DD2A9C" w14:textId="77777777" w:rsidR="00EE2212" w:rsidRDefault="00EE2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 SemiCondensed">
    <w:altName w:val="Calibri"/>
    <w:charset w:val="00"/>
    <w:family w:val="auto"/>
    <w:pitch w:val="default"/>
    <w:sig w:usb0="00000000" w:usb1="00000000" w:usb2="00000000" w:usb3="00000000" w:csb0="00000001" w:csb1="00000000"/>
    <w:embedRegular r:id="rId1" w:fontKey="{370125BA-F787-4E6A-961B-DAD323B82334}"/>
    <w:embedBold r:id="rId2" w:fontKey="{31DDAC45-5DE6-4714-839E-906A28D0B4D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38FF" w14:textId="77777777" w:rsidR="00192DAF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8257" w14:textId="77777777" w:rsidR="00192DAF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94BF" w14:textId="77777777" w:rsidR="00EE2212" w:rsidRDefault="00EE2212">
      <w:pPr>
        <w:spacing w:line="240" w:lineRule="auto"/>
      </w:pPr>
      <w:r>
        <w:separator/>
      </w:r>
    </w:p>
  </w:footnote>
  <w:footnote w:type="continuationSeparator" w:id="0">
    <w:p w14:paraId="34D2FD97" w14:textId="77777777" w:rsidR="00EE2212" w:rsidRDefault="00EE2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670AC" w14:textId="77777777" w:rsidR="00192DAF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CC26" w14:textId="77777777" w:rsidR="00192DAF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7D2AB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C663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AC5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A4BA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D66F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921E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20E2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38F7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788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0024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24E2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08AC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0E2A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8E1F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14E5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9426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6422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54C6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F4021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EA86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98C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F0D8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B6B5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B441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802F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F842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7883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33E9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CC9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0CA2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3AF6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282E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0CD1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44E1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2CFB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AE36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A3E10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AE9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D8FC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BEF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02B2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BADC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6459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98EE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163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52A14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50B3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16A2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2AE5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E483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3A20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1E74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C076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1EA7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A9F6CCA"/>
    <w:multiLevelType w:val="hybridMultilevel"/>
    <w:tmpl w:val="2DEC1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7387D"/>
    <w:multiLevelType w:val="hybridMultilevel"/>
    <w:tmpl w:val="AC002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3F17"/>
    <w:multiLevelType w:val="hybridMultilevel"/>
    <w:tmpl w:val="0840C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68531">
    <w:abstractNumId w:val="0"/>
  </w:num>
  <w:num w:numId="2" w16cid:durableId="760492310">
    <w:abstractNumId w:val="1"/>
  </w:num>
  <w:num w:numId="3" w16cid:durableId="638194975">
    <w:abstractNumId w:val="2"/>
  </w:num>
  <w:num w:numId="4" w16cid:durableId="1333491016">
    <w:abstractNumId w:val="3"/>
  </w:num>
  <w:num w:numId="5" w16cid:durableId="1431580750">
    <w:abstractNumId w:val="4"/>
  </w:num>
  <w:num w:numId="6" w16cid:durableId="850487066">
    <w:abstractNumId w:val="5"/>
  </w:num>
  <w:num w:numId="7" w16cid:durableId="339043376">
    <w:abstractNumId w:val="7"/>
  </w:num>
  <w:num w:numId="8" w16cid:durableId="215701990">
    <w:abstractNumId w:val="6"/>
  </w:num>
  <w:num w:numId="9" w16cid:durableId="823204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DAF"/>
    <w:rsid w:val="00000283"/>
    <w:rsid w:val="00007410"/>
    <w:rsid w:val="00016A2F"/>
    <w:rsid w:val="00046BBD"/>
    <w:rsid w:val="00081573"/>
    <w:rsid w:val="000A1D29"/>
    <w:rsid w:val="000D0996"/>
    <w:rsid w:val="000D46BA"/>
    <w:rsid w:val="000E4013"/>
    <w:rsid w:val="000F2868"/>
    <w:rsid w:val="001015E7"/>
    <w:rsid w:val="00112293"/>
    <w:rsid w:val="00133B7B"/>
    <w:rsid w:val="00137CAD"/>
    <w:rsid w:val="00192DAF"/>
    <w:rsid w:val="001963B5"/>
    <w:rsid w:val="001A1445"/>
    <w:rsid w:val="001A179A"/>
    <w:rsid w:val="001B0CDD"/>
    <w:rsid w:val="001C699D"/>
    <w:rsid w:val="001D5C54"/>
    <w:rsid w:val="001E7774"/>
    <w:rsid w:val="001E7C4A"/>
    <w:rsid w:val="00204BFB"/>
    <w:rsid w:val="00204F8D"/>
    <w:rsid w:val="00207AD4"/>
    <w:rsid w:val="002117C1"/>
    <w:rsid w:val="00221F87"/>
    <w:rsid w:val="002227BF"/>
    <w:rsid w:val="00230F39"/>
    <w:rsid w:val="0023158B"/>
    <w:rsid w:val="00232BB1"/>
    <w:rsid w:val="0024141C"/>
    <w:rsid w:val="0027225F"/>
    <w:rsid w:val="00281927"/>
    <w:rsid w:val="002B0390"/>
    <w:rsid w:val="002B23CD"/>
    <w:rsid w:val="002C7404"/>
    <w:rsid w:val="002D75AA"/>
    <w:rsid w:val="002E6577"/>
    <w:rsid w:val="002F43F5"/>
    <w:rsid w:val="00317AC3"/>
    <w:rsid w:val="00344597"/>
    <w:rsid w:val="00375B44"/>
    <w:rsid w:val="003A093F"/>
    <w:rsid w:val="003B75E9"/>
    <w:rsid w:val="003C63A5"/>
    <w:rsid w:val="003D2B5B"/>
    <w:rsid w:val="003F3A62"/>
    <w:rsid w:val="00440354"/>
    <w:rsid w:val="0045304B"/>
    <w:rsid w:val="00465DAA"/>
    <w:rsid w:val="00466276"/>
    <w:rsid w:val="00467FDB"/>
    <w:rsid w:val="00477D44"/>
    <w:rsid w:val="004A1042"/>
    <w:rsid w:val="004A7577"/>
    <w:rsid w:val="004B553E"/>
    <w:rsid w:val="004D35E3"/>
    <w:rsid w:val="004E1FC4"/>
    <w:rsid w:val="004E73E4"/>
    <w:rsid w:val="004F6820"/>
    <w:rsid w:val="005111A3"/>
    <w:rsid w:val="005117FC"/>
    <w:rsid w:val="00523BFB"/>
    <w:rsid w:val="00532A37"/>
    <w:rsid w:val="00536C1B"/>
    <w:rsid w:val="005553A5"/>
    <w:rsid w:val="00574B5E"/>
    <w:rsid w:val="00577E8D"/>
    <w:rsid w:val="0058561C"/>
    <w:rsid w:val="005A491F"/>
    <w:rsid w:val="00600984"/>
    <w:rsid w:val="00600F78"/>
    <w:rsid w:val="0060619A"/>
    <w:rsid w:val="00681BB1"/>
    <w:rsid w:val="00684346"/>
    <w:rsid w:val="006A44EB"/>
    <w:rsid w:val="006A57E4"/>
    <w:rsid w:val="00735CE3"/>
    <w:rsid w:val="00772982"/>
    <w:rsid w:val="007955CD"/>
    <w:rsid w:val="007B2350"/>
    <w:rsid w:val="007C3592"/>
    <w:rsid w:val="007C441E"/>
    <w:rsid w:val="007C66BA"/>
    <w:rsid w:val="007F79B2"/>
    <w:rsid w:val="00813198"/>
    <w:rsid w:val="00817060"/>
    <w:rsid w:val="00821DEA"/>
    <w:rsid w:val="00827743"/>
    <w:rsid w:val="008322FA"/>
    <w:rsid w:val="0083347E"/>
    <w:rsid w:val="00842665"/>
    <w:rsid w:val="00875B20"/>
    <w:rsid w:val="008855CA"/>
    <w:rsid w:val="00891F6F"/>
    <w:rsid w:val="00894CAB"/>
    <w:rsid w:val="008A42D7"/>
    <w:rsid w:val="008A48E5"/>
    <w:rsid w:val="00917DB9"/>
    <w:rsid w:val="0093332C"/>
    <w:rsid w:val="00937DD9"/>
    <w:rsid w:val="00971287"/>
    <w:rsid w:val="00971D94"/>
    <w:rsid w:val="00973B62"/>
    <w:rsid w:val="009B3728"/>
    <w:rsid w:val="009C763B"/>
    <w:rsid w:val="009F5650"/>
    <w:rsid w:val="00A02230"/>
    <w:rsid w:val="00A41D73"/>
    <w:rsid w:val="00A473B8"/>
    <w:rsid w:val="00A47C6C"/>
    <w:rsid w:val="00A60284"/>
    <w:rsid w:val="00A65502"/>
    <w:rsid w:val="00A911CB"/>
    <w:rsid w:val="00A93487"/>
    <w:rsid w:val="00A93594"/>
    <w:rsid w:val="00AA6DF1"/>
    <w:rsid w:val="00AD31E5"/>
    <w:rsid w:val="00AD405C"/>
    <w:rsid w:val="00AD5DBB"/>
    <w:rsid w:val="00B02741"/>
    <w:rsid w:val="00B060CB"/>
    <w:rsid w:val="00B07B4B"/>
    <w:rsid w:val="00B20AB0"/>
    <w:rsid w:val="00B24E91"/>
    <w:rsid w:val="00B30C20"/>
    <w:rsid w:val="00B32749"/>
    <w:rsid w:val="00B34452"/>
    <w:rsid w:val="00B65394"/>
    <w:rsid w:val="00B67C67"/>
    <w:rsid w:val="00BA04EC"/>
    <w:rsid w:val="00BE23C5"/>
    <w:rsid w:val="00BF07AD"/>
    <w:rsid w:val="00BF4812"/>
    <w:rsid w:val="00C216B1"/>
    <w:rsid w:val="00C24F8A"/>
    <w:rsid w:val="00C44778"/>
    <w:rsid w:val="00C52353"/>
    <w:rsid w:val="00C525C4"/>
    <w:rsid w:val="00C617B9"/>
    <w:rsid w:val="00C630D8"/>
    <w:rsid w:val="00C90C50"/>
    <w:rsid w:val="00CB490C"/>
    <w:rsid w:val="00CC2D24"/>
    <w:rsid w:val="00CF7CB8"/>
    <w:rsid w:val="00D03311"/>
    <w:rsid w:val="00D0413D"/>
    <w:rsid w:val="00D0450B"/>
    <w:rsid w:val="00D051FD"/>
    <w:rsid w:val="00D163A2"/>
    <w:rsid w:val="00D20D4C"/>
    <w:rsid w:val="00D20FCE"/>
    <w:rsid w:val="00D3116B"/>
    <w:rsid w:val="00D34867"/>
    <w:rsid w:val="00D61C48"/>
    <w:rsid w:val="00D95406"/>
    <w:rsid w:val="00DB085D"/>
    <w:rsid w:val="00DC63C1"/>
    <w:rsid w:val="00E1525E"/>
    <w:rsid w:val="00E21AD0"/>
    <w:rsid w:val="00E23312"/>
    <w:rsid w:val="00E2793B"/>
    <w:rsid w:val="00E3188D"/>
    <w:rsid w:val="00E34F65"/>
    <w:rsid w:val="00E5126F"/>
    <w:rsid w:val="00E74705"/>
    <w:rsid w:val="00E91310"/>
    <w:rsid w:val="00E91A1B"/>
    <w:rsid w:val="00E9292F"/>
    <w:rsid w:val="00E93AA9"/>
    <w:rsid w:val="00ED24A1"/>
    <w:rsid w:val="00EE2212"/>
    <w:rsid w:val="00EE3B11"/>
    <w:rsid w:val="00EE4EA2"/>
    <w:rsid w:val="00F07A5B"/>
    <w:rsid w:val="00F1310C"/>
    <w:rsid w:val="00F225A6"/>
    <w:rsid w:val="00F22873"/>
    <w:rsid w:val="00F364A4"/>
    <w:rsid w:val="00F43FCB"/>
    <w:rsid w:val="00F44881"/>
    <w:rsid w:val="00F46E0B"/>
    <w:rsid w:val="00F6737A"/>
    <w:rsid w:val="00F903E8"/>
    <w:rsid w:val="00F92713"/>
    <w:rsid w:val="00F961D0"/>
    <w:rsid w:val="00FA39CF"/>
    <w:rsid w:val="00FA3A55"/>
    <w:rsid w:val="00FC5D9D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F3C8EB2"/>
  <w15:docId w15:val="{972D1577-6789-4B78-8D10-4C295334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topSection">
    <w:name w:val="document_topSection"/>
    <w:basedOn w:val="Normal"/>
  </w:style>
  <w:style w:type="paragraph" w:customStyle="1" w:styleId="div">
    <w:name w:val="div"/>
    <w:basedOn w:val="Normal"/>
  </w:style>
  <w:style w:type="character" w:customStyle="1" w:styleId="documentPARAGRAPHCNTCfirstparagraph">
    <w:name w:val="document_PARAGRAPH_CNTC_firstparagraph"/>
    <w:basedOn w:val="DefaultParagraphFont"/>
  </w:style>
  <w:style w:type="paragraph" w:customStyle="1" w:styleId="documentaddress">
    <w:name w:val="document_address"/>
    <w:basedOn w:val="Normal"/>
    <w:pPr>
      <w:pBdr>
        <w:left w:val="none" w:sz="0" w:space="31" w:color="auto"/>
        <w:bottom w:val="none" w:sz="0" w:space="7" w:color="auto"/>
        <w:right w:val="none" w:sz="0" w:space="31" w:color="auto"/>
      </w:pBdr>
      <w:shd w:val="clear" w:color="auto" w:fill="494949"/>
      <w:jc w:val="center"/>
    </w:pPr>
    <w:rPr>
      <w:color w:val="FFFFFF"/>
      <w:shd w:val="clear" w:color="auto" w:fill="494949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innerAdd">
    <w:name w:val="document_innerAdd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prtr">
    <w:name w:val="sprtr"/>
    <w:basedOn w:val="DefaultParagraphFont"/>
    <w:rPr>
      <w:color w:val="1B5CB6"/>
      <w:sz w:val="26"/>
      <w:szCs w:val="26"/>
    </w:rPr>
  </w:style>
  <w:style w:type="character" w:customStyle="1" w:styleId="documentaddressCharacter">
    <w:name w:val="document_address Character"/>
    <w:basedOn w:val="DefaultParagraphFont"/>
    <w:rPr>
      <w:color w:val="FFFFFF"/>
      <w:shd w:val="clear" w:color="auto" w:fill="494949"/>
    </w:rPr>
  </w:style>
  <w:style w:type="table" w:customStyle="1" w:styleId="documentsectionnth-child1">
    <w:name w:val="document_section_nth-child(1)"/>
    <w:basedOn w:val="TableNormal"/>
    <w:tblPr/>
  </w:style>
  <w:style w:type="paragraph" w:customStyle="1" w:styleId="documentsectionnth-child1Paragraph">
    <w:name w:val="document_section_nth-child(1) Paragraph"/>
    <w:basedOn w:val="Normal"/>
  </w:style>
  <w:style w:type="paragraph" w:customStyle="1" w:styleId="documentnameSecparagraph">
    <w:name w:val="document_nameSec_paragraph"/>
    <w:basedOn w:val="Normal"/>
  </w:style>
  <w:style w:type="paragraph" w:customStyle="1" w:styleId="documentname">
    <w:name w:val="document_name"/>
    <w:basedOn w:val="Normal"/>
    <w:rPr>
      <w:sz w:val="60"/>
      <w:szCs w:val="60"/>
    </w:rPr>
  </w:style>
  <w:style w:type="character" w:customStyle="1" w:styleId="documentheading">
    <w:name w:val="document_heading"/>
    <w:basedOn w:val="DefaultParagraphFont"/>
    <w:rPr>
      <w:b/>
      <w:bCs/>
    </w:rPr>
  </w:style>
  <w:style w:type="paragraph" w:customStyle="1" w:styleId="documentsectiontitle">
    <w:name w:val="document_sectiontitle"/>
    <w:basedOn w:val="Normal"/>
    <w:pPr>
      <w:spacing w:line="280" w:lineRule="atLeast"/>
    </w:pPr>
  </w:style>
  <w:style w:type="paragraph" w:customStyle="1" w:styleId="documentheadingParagraph">
    <w:name w:val="document_heading Paragraph"/>
    <w:basedOn w:val="Normal"/>
    <w:pPr>
      <w:pBdr>
        <w:right w:val="none" w:sz="0" w:space="2" w:color="auto"/>
      </w:pBdr>
    </w:pPr>
    <w:rPr>
      <w:b/>
      <w:bCs/>
    </w:rPr>
  </w:style>
  <w:style w:type="character" w:customStyle="1" w:styleId="parentContainersectiontablesectionbody">
    <w:name w:val="parentContainer_sectiontable_sectionbody"/>
    <w:basedOn w:val="DefaultParagraphFont"/>
    <w:rPr>
      <w:b w:val="0"/>
      <w:bCs w:val="0"/>
      <w:bdr w:val="none" w:sz="0" w:space="0" w:color="auto"/>
    </w:rPr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p">
    <w:name w:val="p"/>
    <w:basedOn w:val="Normal"/>
  </w:style>
  <w:style w:type="table" w:customStyle="1" w:styleId="parentContainersectiontable">
    <w:name w:val="parentContainer_sectiontable"/>
    <w:basedOn w:val="TableNormal"/>
    <w:tblPr/>
  </w:style>
  <w:style w:type="paragraph" w:customStyle="1" w:styleId="secspacing">
    <w:name w:val="secspacing"/>
    <w:basedOn w:val="Normal"/>
    <w:pPr>
      <w:spacing w:line="400" w:lineRule="atLeast"/>
    </w:pPr>
    <w:rPr>
      <w:sz w:val="40"/>
      <w:szCs w:val="40"/>
    </w:rPr>
  </w:style>
  <w:style w:type="paragraph" w:customStyle="1" w:styleId="documentdispBlk">
    <w:name w:val="document_dispBl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ivdocumentexprSecli">
    <w:name w:val="div_document_exprSec_li"/>
    <w:basedOn w:val="Normal"/>
  </w:style>
  <w:style w:type="character" w:customStyle="1" w:styleId="skilldatacell">
    <w:name w:val="skill_datacell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</w:style>
  <w:style w:type="paragraph" w:customStyle="1" w:styleId="skilldatacellParagraph">
    <w:name w:val="skill_datacell Paragraph"/>
    <w:basedOn w:val="Normal"/>
    <w:pPr>
      <w:pBdr>
        <w:top w:val="none" w:sz="0" w:space="2" w:color="auto"/>
        <w:right w:val="none" w:sz="0" w:space="2" w:color="auto"/>
      </w:pBdr>
      <w:textAlignment w:val="top"/>
    </w:pPr>
  </w:style>
  <w:style w:type="character" w:customStyle="1" w:styleId="documentskilldatacellnth-last-child1">
    <w:name w:val="document_skill_datacell_nth-last-child(1)"/>
    <w:basedOn w:val="DefaultParagraphFont"/>
  </w:style>
  <w:style w:type="paragraph" w:customStyle="1" w:styleId="documentskilldatacellnth-last-child1Paragraph">
    <w:name w:val="document_skill_datacell_nth-last-child(1) Paragraph"/>
    <w:basedOn w:val="Normal"/>
  </w:style>
  <w:style w:type="table" w:customStyle="1" w:styleId="documentparagraphTable">
    <w:name w:val="document_paragraph Table"/>
    <w:basedOn w:val="TableNormal"/>
    <w:tblPr/>
  </w:style>
  <w:style w:type="paragraph" w:customStyle="1" w:styleId="parentContainersectionnth-last-child1secspacing">
    <w:name w:val="parentContainer_section_nth-last-child(1)_secspacing"/>
    <w:basedOn w:val="Normal"/>
    <w:rPr>
      <w:vanish/>
    </w:rPr>
  </w:style>
  <w:style w:type="character" w:styleId="Hyperlink">
    <w:name w:val="Hyperlink"/>
    <w:basedOn w:val="DefaultParagraphFont"/>
    <w:uiPriority w:val="99"/>
    <w:unhideWhenUsed/>
    <w:rsid w:val="008170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Luke Wood</vt:lpstr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Luke Wood</dc:title>
  <dc:creator>Admin</dc:creator>
  <cp:lastModifiedBy>Luke Wood</cp:lastModifiedBy>
  <cp:revision>155</cp:revision>
  <cp:lastPrinted>2024-08-26T15:08:00Z</cp:lastPrinted>
  <dcterms:created xsi:type="dcterms:W3CDTF">2024-02-19T16:59:00Z</dcterms:created>
  <dcterms:modified xsi:type="dcterms:W3CDTF">2025-03-12T20:29:00Z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0330a808-5287-4a00-af23-3460f5129615</vt:lpwstr>
  </property>
  <property fmtid="{D5CDD505-2E9C-101B-9397-08002B2CF9AE}" pid="3" name="x1ye=0">
    <vt:lpwstr>uEYAAB+LCAAAAAAABAAcm8XSs1oURB+IAW5D3N2Z4QR3e/r7/TejVKqCnNO7e3WR8AzC0QiFUZgICRSLQiLOwqTAkTRNUBTJSbeJfIzo0i4uPof9HWPPzWzJNPhGoA0eJ8jX3SlstgfSNRDgI2OmqVX6ygNhjKglrYrSrkRSvdv7gFWaasInTpYD7dDyEPJ4x7IFYth5BuirqCJniRKuCTq3/iAZzXGeqPYjycZbOxrmonMmI0qzvS5MYbMEMC2</vt:lpwstr>
  </property>
  <property fmtid="{D5CDD505-2E9C-101B-9397-08002B2CF9AE}" pid="4" name="x1ye=1">
    <vt:lpwstr>b/Qn2XmCYt+y0FA6JI91vYWub87xVglDcawzNzN8sm22nPj8Z+WEd4td9X+sSqwRRn0LV2QPRy5jJ9lTBD4qGSPEtOsyIiP1MAIqwlwckIO7wa+yYrMYbt2xC/izWYqzVRQp28OIl/nVM522IPovH/G1x81sS9k6+Ccuo7EUHCDKeRq1JZcRbJ5S9KnDNKR0cnrfpYVy2RmDCcyDGU56bCoMrIBv10oSyJgG5KERdkQ5NUgWefOaQPBe7gBAf7f</vt:lpwstr>
  </property>
  <property fmtid="{D5CDD505-2E9C-101B-9397-08002B2CF9AE}" pid="5" name="x1ye=10">
    <vt:lpwstr>P0N3vFNL4cYNr2UjPsGG/5s0Jk57xkqaOG/NlY8CH9ZSOEFZMkO7raryTT58HREBLz9C9d213e4Xhtc3ZLI7PI11FeFMCfg06ONW6zL7l9yx2LZafks6EjiykQsv3vpsJT+tuqw9sNAQj4B+pZhu74t40swRer09tSofuiS3h6qIoW21PIrK0Nv05p0zy0Ik+HZ8at4KVGdpaSL7keWPVIRJxlbN0shsnPswN+CXWk2IBcF2tkSFL9TV5rNNONv</vt:lpwstr>
  </property>
  <property fmtid="{D5CDD505-2E9C-101B-9397-08002B2CF9AE}" pid="6" name="x1ye=11">
    <vt:lpwstr>HsLgQbcjoGwYV9vFIAj9KpCNu2jps3uO2oFjlsDR0j+hbMAYQGHA1IpZcXynjYIa2SazIgI/EBU2p7pImUmyfQtkGHTaD6Ic5jMX54+n55W89LJO6wKrM4uiSjR2+7LL0E1KpDlN+izSZzRBtS/Has+SHxudZbVgF7gU73m0heztFr5Z9Ng9YhPzNCjmyy1QOIk7zrRuThE0vNHpXm6HXJJTW97JGFb/0c1vW6h6juzDn88zoUsbFzvnh/OoTVB</vt:lpwstr>
  </property>
  <property fmtid="{D5CDD505-2E9C-101B-9397-08002B2CF9AE}" pid="7" name="x1ye=12">
    <vt:lpwstr>7b1YTWyd0RPIYh6esenE8mA6i/GtdFX7roibygpMR6VInzPgfxiJVTpwNMv6ZlO5bRBK+5l+p9P8xNkULCCPxsG6KGRkvayetJUttvHCFjVFbeXAD9x5cozqKH8kA6EwqnRhhvCgLmsmVa9g5fWKcMWOvv5YfHW+gMNgm1Yb6ccKT8iBTY3kEkvc7y1zT/sAo779Ct7bN23YzNF//sbpdKudqNe87sCriwoOueMAmjQOqs8D9WG+CZUPLHX3sp6</vt:lpwstr>
  </property>
  <property fmtid="{D5CDD505-2E9C-101B-9397-08002B2CF9AE}" pid="8" name="x1ye=13">
    <vt:lpwstr>dZ47fVhlFkTrWPOjpyyav8g4kta5q2d5rHij9Wc9ywZkbRLsZgkHa3xY03Qam0ZLQ1e64ILqTH/9XaaCfDlXSc1ol6PWllWIOsZ18f6brNT1zeMprcDOZNbuSV1ZsS73ZnkeBoU/6h7yFP73bNBtkKlE498Mqevlg6RFQLFhRrIeXX2W9vVDaAFGnhQ6MaPfaU3RLh+8MuTDs72A0ehPcpIlN4MA0cNhjSNp7WejTdVvtTQaSWwMJbemck8q5SW</vt:lpwstr>
  </property>
  <property fmtid="{D5CDD505-2E9C-101B-9397-08002B2CF9AE}" pid="9" name="x1ye=14">
    <vt:lpwstr>7kJV3R0BzWMNZylzWNCMk47JVj35h8mcd/bciw6cUjm04R2aXf3tzZ38SE20yDGadBjq1+B7avh0ap+GFz9eHrQ37nEOkXdh8h83mhXl6QcHe3SrBJPWbCzI9Ku0k0Rq+xPXuCQ7EzB0W+zBWtyvIdvkjOoYegHzPNEC8THPIa9MuknHXkrLCJkG2ZXb/RPccshkrRq+q1Zbdm0BqPUQBYGFNIqp4eg4X5WF7q+TiDGbR4ahuSsr0lB2F9gr0WV</vt:lpwstr>
  </property>
  <property fmtid="{D5CDD505-2E9C-101B-9397-08002B2CF9AE}" pid="10" name="x1ye=15">
    <vt:lpwstr>9/aQYcAt02alXjX3hC2EaW//S+mQFDBvMLKBXy+uA3UgL8MEvs4gbfUybSwYYlntqELibU2zHG0NfGfCDPWviHgX897vS44xiyIRIlPolIcAKzx+dhi5V60OEEVwLcekDvRSAAsSDZM1i1JVgwfB1UWnmPgHXiS/9Yx+4ElUGpGQCqEz4HLF0eQc6UGRDcf8ofsMzOnOIAZWDGHFRMBRyXYbNdzV0YMjAPickB/qD/3Kx78qoLfJATo6+t7xUiI</vt:lpwstr>
  </property>
  <property fmtid="{D5CDD505-2E9C-101B-9397-08002B2CF9AE}" pid="11" name="x1ye=16">
    <vt:lpwstr>CQpm1O8OegzTJlcPeWwebxPNqJk5zw1BCPqgsXIWo90jOZYEaU5pgy+vKe/HIX3BkN/ndExUeon2xN8lnof0OJjN51XfbAeXX+FtWQStK/xf9hJtxYIOAxMYRgCguzyaLqdczDfxIGxXr4/6Aul/5Dkib6k1gArko2EJVRFMzHl84RuHItnhEUWBQZUArWEvWYiZvNBo6HTrsOEqGcNgKma94OZPv3pSlEwOeggSGYG4yyzWzR8J/ulF3lopc6i</vt:lpwstr>
  </property>
  <property fmtid="{D5CDD505-2E9C-101B-9397-08002B2CF9AE}" pid="12" name="x1ye=17">
    <vt:lpwstr>6oYDW/juzkgcfr9Di3yRButtmBRtcf3Iyb1bq1Zk2CwerqYjjn8aovg2CZB4g2J4CNyAY/LjsCdg/YSTtjMhACcmbGNsE5e1ddIUkYmCkSslqDLorEsuQcgobKU58DEIcXIYQSwMsdklso1EeB3ySu+T3qpYUJsjsiFy9m8U4W1a1/rVOO5TCKzMtSjKV/Z2PhBFgP7Om60S8aUZzdIumrqX9sRylMellbKrwoStfE8OOQuz3SBkSiFzvpJJR95</vt:lpwstr>
  </property>
  <property fmtid="{D5CDD505-2E9C-101B-9397-08002B2CF9AE}" pid="13" name="x1ye=18">
    <vt:lpwstr>TvDJOe1gE2fzjspxZ+GazPWfX8MvkIj/GMHSNU3Hf7/C3oLP9FAgby1r5EsqHUTQvYcBWVBQ3fwSSompJd18CIX4zm/UP9fW9yRJYVdTYiLZrSC8SEBdteqmvKDZ0Pun9Vz0H9BioH5kSak9mkFh0V1dY8prF12QH1INf7p1ZQgK+9yOt1h3tEzB3X53werfIujLkdre9I54f/5pLei+i9qx+uA2ERnKRyPJ7rUH/LQbs47JNVMo+V2d+JW8WcL</vt:lpwstr>
  </property>
  <property fmtid="{D5CDD505-2E9C-101B-9397-08002B2CF9AE}" pid="14" name="x1ye=19">
    <vt:lpwstr>No1Tmm/P2OO1KpNrNu0QEbM5Vrkc5eNWOSuWqSeIEoQlZmzgrGdUCUVIz0UpE0c0RpN4h8odqNjpDkKv/lEZnU+XH+Zg+FXMZHja7rqXzZy0CZ2XXXEhlBwrdGKQtYOXUMYlysZqLa9oueV0oCubmmLR6Mmynlvf/xfvnWtr11aBU5mPhB9179zzlYmwN4xHbPdeoxCyi/VeEI1gJ0WUJBvS2VHKFbBhytKZmhQc1VwWEbpizeNx4GR6/5wiSWq</vt:lpwstr>
  </property>
  <property fmtid="{D5CDD505-2E9C-101B-9397-08002B2CF9AE}" pid="15" name="x1ye=2">
    <vt:lpwstr>TQmJe14rWxTJxxuEU56HBtdYO7HUtWsF5VAeXM9FujnABHYkLyOiY5Bk1VKkzqlDGc8Lf1tD5l9CTqW7VQorL0MoJFDHwlaecsEM4+vGtYSn6RfnLPiKz9InfeUv53Ck+q3bvsOKvbgGRB6gru4Stsnc1Netx4hVCARqStO8i3D7+CJcVeU48FO4CyA98dTj5wbD7NPdT+Y2cm9IClz2uoW5IdaR/cEZNTHDqmvVH0jLLt2nPOUrYfnu86FqvL3</vt:lpwstr>
  </property>
  <property fmtid="{D5CDD505-2E9C-101B-9397-08002B2CF9AE}" pid="16" name="x1ye=20">
    <vt:lpwstr>+L5y2lsSiZ5pliJ/JB8EiQnzqx78PIz3IuyvYRCHa+fwXj+n/Ne2RiQTzTVdPKqk8YYjB9nOCOPnntb4TU9ovH3cbUgItfvsWwvQK6WaHCMLGWgaF+bKe4hXwtKZIdobu0ooXTMXLrywjugP8IZf5dFqAt0ETKMMU3k/OCrWR5JYTtQOKaTu+zKShU4d6MaIr2XMSpRhedlNDfvdS7JzeuFzM32e1K1LvMTOJwmr4J/gOuK3acaDhxLeRDbwBzo</vt:lpwstr>
  </property>
  <property fmtid="{D5CDD505-2E9C-101B-9397-08002B2CF9AE}" pid="17" name="x1ye=21">
    <vt:lpwstr>/3C6wtA+VfB/Qvs4C4I8/mr7q54DWPGKm8877g3WcuQGiI6/Rsmrb4B7gaI8SLl1nVEh7MVBfKkcier/pxGZpcVhESSGYbdz0N6s/CIqBryRJilQx/qL640SKocCVV2Vn0Hq02DowaMpBhbxvEnf0P37bp/PHpFy/JQ/Ppn8+WzRRzbTt4Hg2UKGzHBa7LTk/zFdv1gKdikSuCLzmmoxqlUuo5Q8KeehFYzsAFJ1YeL/Of7MEI/IiA4HUQQS4ZC</vt:lpwstr>
  </property>
  <property fmtid="{D5CDD505-2E9C-101B-9397-08002B2CF9AE}" pid="18" name="x1ye=22">
    <vt:lpwstr>BtXa0xVnlqlp8so7wP4uQ2jGX513WK87Giwf39HJURpdQl8D9nwrzoekjLePVan7UPbD99q4K/Lz2/8kK4pvpY5qdOiogNGJsbEzE9GD04W9x8a1UzuTVUeCX+pafZYU66BiC10WGWoQ4aFnfvn+HZR1UhyfUur1lh39vJSo1SSaGsowqEmRCuryuSRtSrEZNrInoWdhWQ456ZvK+BDYGUPg2Pnpmn/whZvByVBLr2JeyB/YyRT9miVcBCfejxD</vt:lpwstr>
  </property>
  <property fmtid="{D5CDD505-2E9C-101B-9397-08002B2CF9AE}" pid="19" name="x1ye=23">
    <vt:lpwstr>woWjMyvmUYtS7AKIFyb+yAa0+tjLzOWiyZZ2l37i9Y6jK6u75bi8oNs7xf3/n78OPBtX28Ff881K0zY94sAY6Ga/t2Frn1ThN9efLTgaRfsFzox+EOTAAyj5q922jQs2USb1da8Mn64rICaTb56iEE9kIrKM0VkwTKMFIFDys26BPclcD3AyQPKqImOC3/LpLCPzDCpczUC9Ft7M3mootAFyj1/mfuSt0IfCvykmSB10UtYVM3H+h85/cAEoBQv</vt:lpwstr>
  </property>
  <property fmtid="{D5CDD505-2E9C-101B-9397-08002B2CF9AE}" pid="20" name="x1ye=24">
    <vt:lpwstr>dbaMkTqVVWO+syoRguWfPNiGQvfXFSITlymh2Ita7HpsyTpIuPSFs17a327uZeTpXO8y65/MuTICQ/tcfqEtv7oIlDvK3hNvZhSrRV0I708DlMQuWTOymXZG/ziOoD8h1EsGjs4dR8fM6Y7ke8fgKn7JCATaXZqIlcg379ghWjTxX/NeiGobpyIt3RTdGM6tj2k9mIQkjBMZMTl5i55tD0aFKN0m07y+FfUhKKp8/VdloMvE/xpJ9hbqoftHREv</vt:lpwstr>
  </property>
  <property fmtid="{D5CDD505-2E9C-101B-9397-08002B2CF9AE}" pid="21" name="x1ye=25">
    <vt:lpwstr>Me3AFlfVsJ6RnAFQZyokn7LxjbCIQdVsIbWjlgZna2BuNOHvROZuCEGfZ1R4HuIzaj+fcTdX9uXoJZrx/7BGjhbf3WW5OR31w4QsBW/7BSnKkCZnE95EMsw71BTZGOaE27UzX99/agkAJtVDVjQFUZwkgxZVwRqmykS8sfn8M9xl/THrQ07rOjvUA3QhYLMoqAkb0/gY+MxjEtF9IiaLE8wn2fSbB88ago9BwcYzR+XxTztgYyt2Bztba0cnpfI</vt:lpwstr>
  </property>
  <property fmtid="{D5CDD505-2E9C-101B-9397-08002B2CF9AE}" pid="22" name="x1ye=26">
    <vt:lpwstr>G3x0PqqZZFjKde7Qg0xN8kp2epgImDaIPlXyxH73KfdySuQsXyo7frsbOlxNN5KfSh5V1DTpZY2SpQKo46Mdyt/uN/Jp2ZAmdWpAdlDKqsba9aZ9/gDc024QV9JADqFptsNEZMh3qE46Xzu07zvRikCynRVdf1XkzLFvgIcjDK3s2dsZrIz7AWFVpuzp3QDxp7iNHf6K1ov4qNCG6ozVAboN76XXQCGL7gZXiQP7uwvk9i30T0FawXdfc3Yq706</vt:lpwstr>
  </property>
  <property fmtid="{D5CDD505-2E9C-101B-9397-08002B2CF9AE}" pid="23" name="x1ye=27">
    <vt:lpwstr>PIeRhbkJmS+uNzvx+xcZG/iHAtMMpjEJ9j+Sdrj8QsO1oBmbrrmhMV9Lgi1UPcETzmpJDhOwiB5NwROM34ML2/zkZ0gnHdB2rd+SBTosi1ySXQnQRjaJW0ygsYVmYJ4UYiXjoYtpMR2ZXFLpWPc5HS7kb4kd8jvCWrJIbiL1VVCGNikvHLJm87Kb5yu5kSCTH/CVPsUjfqbIwpbC378q20iE/Neex8eCFOni5l9xkW/l8J5H8gnhuRzGnwGVW9X</vt:lpwstr>
  </property>
  <property fmtid="{D5CDD505-2E9C-101B-9397-08002B2CF9AE}" pid="24" name="x1ye=28">
    <vt:lpwstr>ayVYa1n9LQRUrG9aGKnFKlg23s3vBh+GexrdH4AO2IMRELhpmfl2aVdqP+pv+sXHPJSi4F9lvF1S1TW6MKIfgrDon1Gb5DeOrh1HMAnTFDowtZMsecIxfO0zmCAtV3sOYv7pfw3Yo9Rbrv9Mn62Ng1FGsqNs9X6gm+p5G/5DmcRyEy4mUbmLcRNwxbfgz9otFwPpsXoY4i7/PTPsV3KOXb9JRpHDw+hDsn941KbGEsrCdbfPZd7g52Hd/YAHabo</vt:lpwstr>
  </property>
  <property fmtid="{D5CDD505-2E9C-101B-9397-08002B2CF9AE}" pid="25" name="x1ye=29">
    <vt:lpwstr>Lx1gVPRc1aLdbxA+gBEDF0OYBa+qvjUqq+PVFcDAYkxUCMxu0GvVto2mOuu1CMoPU76uwY3u0Oj/LkmG0eRcG6zFR/BTKgP/x0YXOMPrHaWdQ/uJCpPT+SgHLZvXL3m1MQX+VbFGro7no4nyt4X+hJWQiGkiLwrZhgQh5nc+DA7Q8t6W71zuuKYJk62v5ihE/8uywOY6j6tW8mdw1z7WIvw5vjfu1L6v6Hgt7HeNfy17p7wESdEfXaaJYefh09g</vt:lpwstr>
  </property>
  <property fmtid="{D5CDD505-2E9C-101B-9397-08002B2CF9AE}" pid="26" name="x1ye=3">
    <vt:lpwstr>m0CYsWRphKqsftBkcy3Z45OJQEqaPHOFgAZVKrnZ83tggUvM4lTtTVFOKlRKk87nApCzdvRslPJGg6PNTvD/VqBtzlECVCDQeASpsFXMcrKNY8UpZmMNnjxn2ZZ6yfRN4rRz3OZArI+mCB4oOvgj2QJEK76rGoN3GslnZYXPoEc9o30ggliNpRqOvaKr2YtjyAspWFpaTCruPy3Gri9X/iKIUKcSxCm7aFEwyiIz+16UTS+kRehg/YOgusjF3CA</vt:lpwstr>
  </property>
  <property fmtid="{D5CDD505-2E9C-101B-9397-08002B2CF9AE}" pid="27" name="x1ye=30">
    <vt:lpwstr>PUo+ti/l69OEY5Kj2josD/Wr1SX5PVnoLulUkBmP9Ww9bOdojwV/r5gVrLbhg5UiFtchriiWZkp0CZ+fkAveePiLWbIcUNHM8pEZKezTp41taSVqOIj1/3ag0Lk/duF6nM8S9mk6IA7G1vpkJ9EQeLQJVCQwvMlGzL5LMLY/GhleJBgN+gbI7hyOvGr3/1Gsgq0UjKUmUXZOUTI4FnVgDHsx7B5GR8WY6Nj92nA4D9mFUVlpkRpeDW8qcp7tdGb</vt:lpwstr>
  </property>
  <property fmtid="{D5CDD505-2E9C-101B-9397-08002B2CF9AE}" pid="28" name="x1ye=31">
    <vt:lpwstr>AHyc3JKNjjn7whQz2AFM9Fp9Hg6cYfaOMLA5HH+2rrSiGD+un6Q9ZPIs1JTaHCFsu2svCQCaxArkWMofrPtbUf5JjWnFF/d+svizxKeTC0aFHzg/jJ6+e37zJDDWZLoK9tsqPurmnyi0VOBClOp4aTJx5OQw9pqPJuiRL+36y50XAfBL3DglN2NQ4VHyyBBmTEs3ZjG3w7Q2S1C7LLy7ZbSPhzMDlOx98tEKYM+49ZU9Zn1BP9xfvvXNnvNIVqm</vt:lpwstr>
  </property>
  <property fmtid="{D5CDD505-2E9C-101B-9397-08002B2CF9AE}" pid="29" name="x1ye=32">
    <vt:lpwstr>tKDH8U4OSEt4Vy4niEJNS5WJhxXC0RU8LlCPfXKBG9U/iwoOI/J+czCmidJpY95r3D7+wqSy2dsh9hUDUnjYe6fucB+NQNCnUlTQC3g83KgsXURIBVFvuNnqp3iGBV2GgwpNMDz8e4/wsNa35qHp9a0D4F/1z25UiFksT7EzUQKS/RCaCy+69ePxp8qq6lDf8f0lk1T/YKvM0jYYsoCzU2urplHqzbVMBVD/qdUVALITfXnVNNjljhuYKvc0tI3</vt:lpwstr>
  </property>
  <property fmtid="{D5CDD505-2E9C-101B-9397-08002B2CF9AE}" pid="30" name="x1ye=33">
    <vt:lpwstr>phxYdgiZFx0uW07X6NLS7N96fU86XmExA/1cyPvuHNd3iVfxWK2MEwJB7EQPRHUQ04GaqtIIMce7X1Ens4WFssEpVTVHYCr3T8kKg3rfNkUpoccXCkgQGsObt/kpYZX7C46XgBKhfxzO2YSxCn//aLNQ7rtLVo4iUPbX7kWs5rakZD4BpnrQI4GqqfnP+CuI09GD6HaudhUEpQBWkXv48eN20IHNc8dZ8FCrDdFzNkCwUXmDwzsmWC+TCl/TS7u</vt:lpwstr>
  </property>
  <property fmtid="{D5CDD505-2E9C-101B-9397-08002B2CF9AE}" pid="31" name="x1ye=34">
    <vt:lpwstr>Wf7OOD6799Nm1jdo18Q6U0ebadrHq1EcMVJKtcp9h4RQ51E8/idSED0e9snDjEbI2/V3hDWZIZ3kgvBCUNTW6xP426vg9b63UzMFKmGQ2nLmU4E2f9mz6WvbREsc74DwxGKlaRBunwTHOZE3Si/LV5QuUhEEjMie28eijPnG3o9qMQYAxH4RvMSZvDqxabY/68PDQluvv3TOPKCIH5O0JyEWIlTb+FwFtpxn39fk/cy6NnNYX316Pe/sndHwOKH</vt:lpwstr>
  </property>
  <property fmtid="{D5CDD505-2E9C-101B-9397-08002B2CF9AE}" pid="32" name="x1ye=35">
    <vt:lpwstr>8cMjY4+TmfIXpa4UEsY3UeeQaN6fkV4JXq0pBwJJ4gJTV2l+GSMhljFk8scp//qusx9iHgTgIK9+KgEPGaFNzIkr6yTvlU/xOBX+6pQd/k7grYTxzE0SHX+qzk18Tci5eZEVRNl/oVXO3jbqpSNpRMat+F82lrycWabWtPuI/AHP95fznVgRSWGygmuzL+uima2WOUBgB1sADkE04mTiKgL940dIfNOdPoAWJGzxzXUdeY4NOJgl2lgA8b7AtRQ</vt:lpwstr>
  </property>
  <property fmtid="{D5CDD505-2E9C-101B-9397-08002B2CF9AE}" pid="33" name="x1ye=36">
    <vt:lpwstr>DeeSVxmlbY74Gwx+NCn3QABifWKfgQ/vUQ8TR5iFrjLwktfLw2JpbqtDyLs/rLyF+qYMAO22vQAk95erWlBVzHu1qoxi27Wfp432RV4erE+bje1LdaLixuZwF5WbhAYV0qXOKucRVdQyru5fJ9b1MODumk12xMaRvN0nXlEoyf05jWekbGVBhZNCD56Iou+2rFou4JkvHCUQDBMDXsn+NQHJ8gkzA/9Kb6nPU/+ybm4QxyfMdYle6l80Z3SI5YA</vt:lpwstr>
  </property>
  <property fmtid="{D5CDD505-2E9C-101B-9397-08002B2CF9AE}" pid="34" name="x1ye=37">
    <vt:lpwstr>+/CVNXyHcLsrvbkXPt6XrSL8SlRN3Zc+B+efKPidse7u0watISYQfNJoadeyuh/qRflRygiXvpwyGsyh2ilMPryL+OcgWa3lEHgnO5mMGSJ2l9efEz+YOGDhM59o6kF/M8YQdSMGXwEi+ROto1awJJdzK/RnHk+s0SN/Ozermd9xinDoOPD8OWLaTMFItV6c6F+D9NYG2Wi3UWxlPt0fd34SCJo0K1oQdf+pHfq5h/HnB2ddmm/JcRIlYG2jTov</vt:lpwstr>
  </property>
  <property fmtid="{D5CDD505-2E9C-101B-9397-08002B2CF9AE}" pid="35" name="x1ye=38">
    <vt:lpwstr>2VGX37lSSxKMTcXOC0ampUfSNS2Y0aBJ/0UfUM2s/yLSSmL5pyfqiofFYGS+pQ8IslgsgVeRg2PfNQ1qlRAKI0y0XnOBgoSUNiiTHKHJg4/V0qW6X5R8/X8d3R3apC9fxclCyxU2ZzaRrKmIxAbulG8FR4Sj8rXHWjP/5X1r9WyNUc2HUZz0+OZMenC8Hn5R62Zn8hG+/0Trh/IdCyyeGt0eqyH9Tn8e/a82f6S7hVzpFsgmbbynDDAJrD8mKJt</vt:lpwstr>
  </property>
  <property fmtid="{D5CDD505-2E9C-101B-9397-08002B2CF9AE}" pid="36" name="x1ye=39">
    <vt:lpwstr>IT8sYSKIiONVB5s5PFHc7rIB9j3LCc4yd3njomj+PMusI5hQyz55m0sSiw+zs3catNgu6bsTFVDW+p+3K8/kA1Bg38/klrAI36ppVfKFBNx6UwM40dKgeZxSLk14dTwLN7rBwkXCu+BAxNVSNqA4V+TR06WT93YaO1GZKKcuaHa60laectNQ+YK5kywZGeBJBt3Bpbyj+QR9YjBu2XHtmOyyxhIFuuwEfvzT91A4Atq/0ZgmzKhsZuwPn1V702V</vt:lpwstr>
  </property>
  <property fmtid="{D5CDD505-2E9C-101B-9397-08002B2CF9AE}" pid="37" name="x1ye=4">
    <vt:lpwstr>kS7QkpVNrODdAcSpPfPq1koeqngGje5C43xVKiqJNoTTWRcdN8Vc4uiVK8vljb6F256GI8eYIOPUeDClATBpvIopnxNEBP4CZYWcbJ4AMNeOs84lw2WDN4mBSSxTPzUhT80Sw1O43GfRCu/gQ17xhkYIFB7s0y7vMiCbJNLdGjfZrLKXSFaRy0MBHys9iLrTVZjnRu4lWax+ncSfi/gLbea4mwvxc79syk/eiU5cYXxWENqkXsSTIJ1T5tPgaTY</vt:lpwstr>
  </property>
  <property fmtid="{D5CDD505-2E9C-101B-9397-08002B2CF9AE}" pid="38" name="x1ye=40">
    <vt:lpwstr>b6Upv3YnUm1OwZad4O/UkfJaAkyNEK3wXbtDrNY3YbAttjLuTxzg3zw1vNSqcSQ8GPl3LWsPclNUMmIcUi3BaDR+m+fVS0ZgykmG7se3YzvU3DKU83K5lPmNkZlOZ38cWgaV8UdtCPIstqLJDB3OVmKScSNC8DHKTjWvWjfUMoBQtc26e3bQ3Jjihyy1acuonH8N9o+FBtXbVTtK8G19mfIsMndY5Ef74v4X91TtkwtGUFcN4EgGJOIz/GRqyET</vt:lpwstr>
  </property>
  <property fmtid="{D5CDD505-2E9C-101B-9397-08002B2CF9AE}" pid="39" name="x1ye=41">
    <vt:lpwstr>OYWZIEekrmJJSALnzM4Jg5VafUMQPWqEKXu5zkZCZmpTcK6VoLUJ1t+Hjau/3WfkrwmF8Wa7zz7TDm54qBIEa5GZCNV3I/I/OZ2RFsJLZkYmIwSerdoe9B+4l9FOpbM0KQrRxaK1ZeR2VP31lYGqQo2wf+4CgIh4jZ8I6k7Pgqgb467qcE/qPjJNCmrfzn5S5WwgyvTeqj3pNmaVrPf27tnr13fAPiMF27eAr+6PqNxZor5foaTFaPvxFJnEjKU</vt:lpwstr>
  </property>
  <property fmtid="{D5CDD505-2E9C-101B-9397-08002B2CF9AE}" pid="40" name="x1ye=42">
    <vt:lpwstr>ZIoyj5teYMfdkoUJu6/VLCLy4QsyY5i0Ht2nxvV7xXN32hQ+i3O/oa6Yno8tRN8lHDtP2WfCi/FBBmwxKkvfhc97cFn9Y2FXGSYXE9F4rlGLt8fqaNxYmXLMb9dP4ukZYl/BIsAgTqMOwSf6Iwngau4J8bxMhOXEMnptSaXHW1KvxyN0yKhzxUy6cP0b26wXrH323TsO6JsRf3KiyUEjeZjJPFbvRttp5FzPn9eVrJn1s0QIiuJfgt4jV82GWTU</vt:lpwstr>
  </property>
  <property fmtid="{D5CDD505-2E9C-101B-9397-08002B2CF9AE}" pid="41" name="x1ye=43">
    <vt:lpwstr>wkquH/Oafee6wE3EE0/J7fPtnAcHtz2CjKq5f5ZCkmHA9X0H/yui+PPowKyJ7rqsyPk0SSPAo2s5XNmki4i5tynxRAN9JLso68xonNqf5TTAGvrEmjnZ1K34f5dMCTWzxLIZTGQTZtblc9DZDB/9PRc3tRkrTew6N/0+ArTXlSzIQ2r7SEfWmokAE8YfAe1dGEVkVIke8dH8oz75hWnwhwufmjUBpRSi6EIB90KhlLdiuMcTtMI6b8TNBZiNlXB</vt:lpwstr>
  </property>
  <property fmtid="{D5CDD505-2E9C-101B-9397-08002B2CF9AE}" pid="42" name="x1ye=44">
    <vt:lpwstr>Bk5zSuQIfoy9EGElFVfvHQAdDFleVwNqWfrOIIaxl3Bt2+3DUBpRIA1Pj3vOGYI3jxLyJBufACKgC4yvojGsdAB3JBLzxby1noodlk2zz+LNFMrTTg/Q42F5P0phuptEFekG812XAJhMGB/DiDvq+ata5zTuCyWN10IhijgFMVgny3l7a/XsSdQ9lm8DIGaZr6zZP2gypEEL6X4FFOnMNfho6GvWvIIvsm2sFhnTPHUBsV1lA6NICdJWDblLnJi</vt:lpwstr>
  </property>
  <property fmtid="{D5CDD505-2E9C-101B-9397-08002B2CF9AE}" pid="43" name="x1ye=45">
    <vt:lpwstr>sxoa/1oTiqxZ7OEUJ4fzHDfITSRZGVYVi4kr6tMcv4RjUM2P5ZgNw6Y9tOaKoVOlHSFa/9ivyRwYtGv21cjUPZwDjiuIlckOgsajRCCWm2tOsT3jUheraJsz8bOt3QCffV5bGSgaQNd+06h8hmqdn6GkZZL63z1yKBzFAc+hsE94iBCi4plsDW2N28qKJmq9HKn/Oz3jCzjkclrr3s4Ywjc0uBPCVlimCR2wdAwnNKpSHySv2SJEd12VZ1nC8jv</vt:lpwstr>
  </property>
  <property fmtid="{D5CDD505-2E9C-101B-9397-08002B2CF9AE}" pid="44" name="x1ye=46">
    <vt:lpwstr>mBt5pMXjxy8ptrc5J92mXw7sSDQ7gHTYzpiXvyAT7hIH3/hAgWys0cHOqSsM4PZiJMJlQn1Eel04O+EkselcX0rGGKBLQHNyB4Ykgp/oxlSaP1j75CDVigIQ/Ef/xpw54mE2aAKtWPi+R8/m1DX1924HRaZ4Jy9DWpaft/OmUskfW2D9Tk2rI4RL1i9jEN1WvQdC7FSZK1ccjL17w5R8EaZWSevCCPPXubgbxTgH8YtUndKJFdRyftmhXt5FzJH</vt:lpwstr>
  </property>
  <property fmtid="{D5CDD505-2E9C-101B-9397-08002B2CF9AE}" pid="45" name="x1ye=47">
    <vt:lpwstr>/HKW5oN3vnW7NTY80YXuQWYWNt9QNoNcXzY6IQokYPC9mlglfbu+vWFHFXq4OAoqYsd13WTj7MLsGRvAj4YE7vfvpOQh4ovL+eNC81NA4fuOrr8tW1JFe85Q/yHECUIx1uAzT3fRznEVtX0uKJaUCX7t7V0wTPJnP2ZnchKx+uYGX/bbi9HQQfLsfoNXtBdyxV8ZZpE0EER2KUdD5Fkgn9kAViP94qr7BQIXkcWM6pxj0u7drQmT/zZimqbBQ+E</vt:lpwstr>
  </property>
  <property fmtid="{D5CDD505-2E9C-101B-9397-08002B2CF9AE}" pid="46" name="x1ye=48">
    <vt:lpwstr>nU93eTcz5pAJE4Jew6/GitzOU50NI9UcbzvvsCiYtnVnhx4x8tynlDHVZuKtlOnAIZ3CCcDkb47/99BLjF3tAhK5sV/SkbTh8v1ghrWOKO94dBYdEpLe+aP3VBk82FTgRslxLi/QahBIwk7l/IEIn6DKs8wbeGxNQcK4SY5agefQSbXwnvvxii5ylnH04H6yrJfRv6vD70Hal5k7PMZv0NY/1PaeLSNXTg/Uhl/jhblTIIkivVjNUPU+4fH8+k+</vt:lpwstr>
  </property>
  <property fmtid="{D5CDD505-2E9C-101B-9397-08002B2CF9AE}" pid="47" name="x1ye=49">
    <vt:lpwstr>nXz/MqvnodMQqM+kwxc1M5vkt0M5QsZlOjVFKT1gtNSopiGxxs9yB+2tyPt6WUXrnUkPtZBG7IjvQ6U00mH4yIZtCm+A8xF9tXhvqz04I+2oKpTWo26MqQOsHKLSd86DJuwosnpM4Or4UmZqtg4+ZavU1jGWPzBfWiL4tLrGk9dvFtN7bTXm7NuZ9w9uKW8NaiadkIdr5BquidWhCIBhF76DPCyJEvQiywAtuo81RaPe+Hh9/FtnUAU3bqTBGbs</vt:lpwstr>
  </property>
  <property fmtid="{D5CDD505-2E9C-101B-9397-08002B2CF9AE}" pid="48" name="x1ye=5">
    <vt:lpwstr>SjLYVoS5BGwn2zPX3TaCkdgXgvu/csAfEPZg27CyIZiUXN/Nmi0cJbr+O4SJKfCY9nFe/EoWG+Iam6BBvBw1PzBZ24yr60OUYOJ8wyQqd2BDjKoaf6ziSe+fBwMNpj/87Q3mYKfDIl+QtF+dJ3SmV/i+bsiF4pQV3B5H5E2k1uFR/r8vQNsb3iyAsZHi1+WB9jfTa+RugP+X6gcFm5Z5+wSjY2MWNw0/J8I5jFOXFGqW2zO7PaiR590ZDYO4P+n</vt:lpwstr>
  </property>
  <property fmtid="{D5CDD505-2E9C-101B-9397-08002B2CF9AE}" pid="49" name="x1ye=50">
    <vt:lpwstr>TbSfBwpuUn2e4zA1eJHJj+/kjOb5MeBqPQjilxQeV584boOdeT1PSOtrOOMQZx/0DPhK+8sm82Pzzxz+WJkjnVEHB75mKWtSOGLPUqKPm943IUxljtrViUf67VYPPUWmIE3XvQ3jweClC38VqGrj9o5PhkPcX1+DQJtzEFM017MZgNsNEEIcUCDT6Arxf4b6f20iCqwU7UOgQz/gwj78Josy9tsbQogwdfz6+tSVH/kEJ5cWo6v+2B5/YtykHfw</vt:lpwstr>
  </property>
  <property fmtid="{D5CDD505-2E9C-101B-9397-08002B2CF9AE}" pid="50" name="x1ye=51">
    <vt:lpwstr>vo3twpGKzKcAZZB76cuFKejwHSlsuL8wCs1Imp5SAP88/C+crg4W7JXtyJiePBobXRoOJJaNJJrg5c/AJaIfNXRYwx9e1NFXazzTE0IsDn89WcyYOH83JccjqFoDnGWHsyNHuBPBluZpBw7gGv9aYRTO+mVH9Ach1AD3Kow6doJTbZC74qmHWF5jML3k0qmXxWGYbHb6BHrHccYzn0Yw3NbHn/TkXxM1nkXy85ZkuVQGjb3wFjIjUpja0hex3NP</vt:lpwstr>
  </property>
  <property fmtid="{D5CDD505-2E9C-101B-9397-08002B2CF9AE}" pid="51" name="x1ye=52">
    <vt:lpwstr>s6rt857JDdsUzMxNBPLJ227Jut5wa6CqhXDiieULhf6p18LdCi9calXQKwxD+4eqnXULcnlcmRY+j4QxmMvBqWrqkXA9CKLmlWwbXAxprcRyhjLYGnXMGqTqj+n1QJgvKqh63KfAm0S3hlWI2s+zDO0xfmhfwCLDJ/bebSRbDwJoTw4ZqBkZ58UVySBBEZD4ByalV0K2tv2hePr2uIQ+mjbMQVMIwWm2Ntmt1mK4dcI/sluxhhWIpMJe3e4rY8a</vt:lpwstr>
  </property>
  <property fmtid="{D5CDD505-2E9C-101B-9397-08002B2CF9AE}" pid="52" name="x1ye=53">
    <vt:lpwstr>AaQjSbujiL75zzBzZn3zxhdk+cZ/GGM0fp8Os8XMTsTiBFHz/Gqcfu1UI+KMVF/wP41L3FIHGIemi0KVsdK1AEo7r5YUf5SLQZxwr3KMoxcoLznaljiUfXV5LDbI7lga98wT0iTEV0xsh4oLB96txA6l7a62LvG7JjVU9L58PZ8YBWsal29XgFhSZZ6Af9Y8fN4FZnXNGGYl7kJI8tNnyovQCMi9CqhY3b8TDJ9hQLpeJDZmDrJMz+kvARZ/8xi</vt:lpwstr>
  </property>
  <property fmtid="{D5CDD505-2E9C-101B-9397-08002B2CF9AE}" pid="53" name="x1ye=54">
    <vt:lpwstr>Bgze4v/rA/mvYel0cWedyhuBRJiTBHZ0vYoqhBDjtB6dqFh0M8fS9g42kYmDTMHfSksf4rTXaxJ/ANYnNFJ1y1Rgvc2bVAA3dl/ji3dDFr8y/pKoPCtqUjMDi4beULBWj2W4T8D1km4GfilPyaWTygf/1vM0nMte4/lIW6ohbTWXkBJdo9djqHmhp45y1SikNi8sEKuRiDrbh0zQdZR7CZuXMnlzoLjDUmbLIWaSuB6cQRTyoL1//jzh4EFejsf</vt:lpwstr>
  </property>
  <property fmtid="{D5CDD505-2E9C-101B-9397-08002B2CF9AE}" pid="54" name="x1ye=55">
    <vt:lpwstr>y09jMrfnvuPdoLVY7mi/pWN2mmg29O6FsV6NYUDD+Sfbz4i5Thl1D9JaKXrYgTN1/2o7uUATWUsnUDFAMpr8v0GRH9f2rG5c+IVKD1dVYBRgXrJGMTFObKuX0Br+uC2Me0BCNoyMfcKAUFsg10kF6kvq/SsixvWj8CKoo4AuSVSWJcCswVvlB2a6qOwYBjEZ3N241hJRcOr05UY9JpbEM+ieXbmd2TSO4+Jm7S8T5P+5BAJNPfXq2+nJdphcIgL</vt:lpwstr>
  </property>
  <property fmtid="{D5CDD505-2E9C-101B-9397-08002B2CF9AE}" pid="55" name="x1ye=56">
    <vt:lpwstr>WNtFv1WTYXPG15zTpEXfLSfBrNoZcQRzQ+Azu9pia2RH7bQi+h0FosvZPKuEGYfyncabzD+f1PyuVhXyPuCnJq8C+jN8G0SwUQ98WeLSucUWMKvXANWpZRX/PjiC0SbVNPRuyUkGor4Lv7fmyJ8chn6NcZyBJaZDOdZN5J0rtZo19s85WpVJeQr9U0PTjYd1RDIqhYjUo/tvA47fEyhMhK4RbrCiXhKEz/bt6PxRDPGQ2ep2+N/Imvt2Ej3sEYr</vt:lpwstr>
  </property>
  <property fmtid="{D5CDD505-2E9C-101B-9397-08002B2CF9AE}" pid="56" name="x1ye=57">
    <vt:lpwstr>WGFyh5Y2qWujf4toQ58sfC/p+p+Zu0tjILmjWt7ZBiHXP49OMxdLQHzT+ZaZnpVY1KxzCD4hVk8kijFduLEL7LnB6o/z5t3ce6vCfgJU8hhk3Eop4e+GCw9lCxeC6tx04Rzl+45pH+guuIzYRHeB85Ug6vGlcQ+JTnSZZADTzPB2kWMK9X0eXoKwEmiGjLrKpGQiB28WkCOVmNJi4+/QaFbmQy47u7G1112gPz6sXoFPALodDTM8VZdqnfi/Q5i</vt:lpwstr>
  </property>
  <property fmtid="{D5CDD505-2E9C-101B-9397-08002B2CF9AE}" pid="57" name="x1ye=58">
    <vt:lpwstr>GrThWkuqI9fbHfj00guFZwNxGM3gG7FdmyaB8TvLOtS0JPK+m2A0nVz8vp9xKWLQRlQd+Y31TP+poTxKlFjSG5wLlLD/2Wwb9/w4yRCv+fAT3gZvD55slvK9usf9UjwLKPu0tuXOPDOTPslDIYKVpuHXJeawKk04gPl7Ad/f153Qm8N7Go7Ijl0vQpOYc7xy+tEvjH7SWDOXUXuiMJVDim1XCB5GhhyDp8QGotEZyDG5UKp1+9O0+lhNRToXBM1</vt:lpwstr>
  </property>
  <property fmtid="{D5CDD505-2E9C-101B-9397-08002B2CF9AE}" pid="58" name="x1ye=59">
    <vt:lpwstr>AeEBYk8cv7X0hxkB37xozUJ6DxtI8U/pG5tXTnvEHmEVFCMUBgRUjJHVoi3v0qNIH89AIRCqCILErTcssyOZg+2JXb7/Wl3tbWJOS3pPIMP2dTa72uN4MV/NQrG5vUygvSHNP0lgk7jypyVq6Cf2+wPOS5FKkXJ+G0p7mC1QyeCruv8XwqH5EaoRHVvTIwSrn7nyt8G8hpo+TCSzmIbrl4vHZolhuMC4sZeuQKxil4ME6DFGhQS4HPCNqVJZ2ox</vt:lpwstr>
  </property>
  <property fmtid="{D5CDD505-2E9C-101B-9397-08002B2CF9AE}" pid="59" name="x1ye=6">
    <vt:lpwstr>O/1yYjPu7FuncBILlU61X4IpdS1fT6Sz6FD9UwfPWKNujg+1iHVpXluk7tI327pQ60HbTj69aftd0M4Ut8uYUC/kheOz6p2JmFhr57NsyPuntRvvkFfm6IGzJzTsnG729+viM0F1R/eR31/DbW3P11Fr7SsFzj1zZYNLN68PtBlL859fYQ7wMTXoBdsuRTAWzO5SGab9OeF6KXE5F5upbflqnwrw19DLi2n4sDB3io0L3+sNgjhAcAX9NInYfR/</vt:lpwstr>
  </property>
  <property fmtid="{D5CDD505-2E9C-101B-9397-08002B2CF9AE}" pid="60" name="x1ye=60">
    <vt:lpwstr>hFkC+Tf+FleuQ4suIwf1FIY6i6cm/3L4DvEpAwL6m79eM89SOnWjXQk2Bqs/4ZjnH/Kyf3SWg97ATLWsrmafUI166OXUKQE4VlFBdgMlsiW7JVM4MYqPTPlTyGjXF1GAxywNIrc4bFsTzm9tjVP4G9/Kjn0GCw+d3+MHmQKWFwNaXPG/UindeXCSfS4JCFdCEcpF2IJHgXazh6MDoL3JGvYJMqIUhaTAOAN/ptU0B1vxA2GFrJ7B9yJs1oniaBv</vt:lpwstr>
  </property>
  <property fmtid="{D5CDD505-2E9C-101B-9397-08002B2CF9AE}" pid="61" name="x1ye=61">
    <vt:lpwstr>FlZksl2XSNOIdWqGlm+NQI9ehM4Iz2QMJcClbs2qIjc5paxpqTJvK8V56+N8uyChzWh5itJRBiOW3pop6+gDKT6uPJLv8VIhIzJ8fcEKtqdtEO/nRahl1Gzs8WuvcEbcWnttOpdIvFHtHIgYHVJYdD1zgUMt7vXdmHwrWlb6fJXYKTTVo0uf1ymc3ZWchTBgdra8IRdwzrePDJflUkcaHXAeodld3OpjgQGbL9mdwCnwgGJ9yqPVHiLz1qVlWaL</vt:lpwstr>
  </property>
  <property fmtid="{D5CDD505-2E9C-101B-9397-08002B2CF9AE}" pid="62" name="x1ye=62">
    <vt:lpwstr>LnlwObC4CLNShW/t3dxji0EHX9nnDHouHPu2SgL731mIARHa5a5TP9FhO6PlblWsXh7f+5MGVbbejYz8dOpYrgI0zp0Qm5N0QiDrHWUySOCansUb9A+AEjtPWG4hpfRlidrGKYyDxugZk6bqNAhdPJ8rDtDNIf1vrsvcdci2R7PWWbLHB9QPKjRN29g4ONOgLrYWmNg4yX9blc+uqIxrL8Bn6TiXn+Q5SCFentLwkwf7xclzeSaT3ATkLvsKAeV</vt:lpwstr>
  </property>
  <property fmtid="{D5CDD505-2E9C-101B-9397-08002B2CF9AE}" pid="63" name="x1ye=63">
    <vt:lpwstr>OIaqVKzg5k4XSb6xMPPctGA4pC/vwJpwob7HsuAk+J1K/TN/jVlb7QwphzQV/5DuB11HQ9Qs3XkhVMUdOny0UsG2NRoZOs7Ug835ACQyQ8GUVNAhrX7SzQKiqmXycThnmWOX8a/Oc0w/Yf44yg1hN/KssTf5Yz5JGtD/nxWcMN173BN2g4RGITyVbhzy9n266685InW5S5uXtNi4gpw8AIo2Z7VyIH7X12VpAb30fiTrU40/g6P9DP+W8H1hyon</vt:lpwstr>
  </property>
  <property fmtid="{D5CDD505-2E9C-101B-9397-08002B2CF9AE}" pid="64" name="x1ye=64">
    <vt:lpwstr>qsjFtbfSvTTosjICamkhPFeKWWPfMWV/7Qxsz1bpvURCDG1w1ZyAn0eWM5n6TL2I7Nd8PkOAWkeRmc8HJy9pzZjexXPTl7e+h65SqZTlqQukPosigyYlTXCiidXH6/QPAc7I+xWHaNi3E3XW7+gkzO29V/ipPczh18jITUvKqvXdgzE7GJf8eE0XGejPx0EEEhRfr5NYLftQDvKuEOPTygnwyFN5ZBxuUUddtmHpPXEhPzUukioIbZ6Irl893LJ</vt:lpwstr>
  </property>
  <property fmtid="{D5CDD505-2E9C-101B-9397-08002B2CF9AE}" pid="65" name="x1ye=65">
    <vt:lpwstr>6+JvM6oUJGFV8qKJfVS5JCRJcQhqJUm7uWW1VEVotgyh/+DDZ8eTvnjZt5hXKc65WzkymSVVSF/98Y+FYeq3CkoDqWvYDbM9CTTwrYIkIPY4ko8FjRAurO6QrSet8Vk/TC/5iMWjQbhe8LxnbLQIvR62wBef8EzRqmwPw/IUEDcisztWKkv8+pJaOnve0QjTj321rH13XNMwykDvbaI5TjZWsOyI5iFJuHT/2w3ngk/tKtKqVGs8g8AANM4+nZM</vt:lpwstr>
  </property>
  <property fmtid="{D5CDD505-2E9C-101B-9397-08002B2CF9AE}" pid="66" name="x1ye=66">
    <vt:lpwstr>jK48M0/EYbZPUdClgw4uJirSPlf1p7LUv5q0Zf+FX1EbJUn3DoyRcCZcBGshjAM0Xs3uSlVP8NMwYL/dQLSAJLUg+0F+dMxWKeFJnmTheYlCJ4J/N3a1WQBO101blwqpkfioa2cdvr3IkL9CEmAhgL2aLspfp04Z9RjmMeIHrMRMqcpf81XNcIDgJAFEAPRIFbsQXu7nQQgjsEO/3STzfy30wZI1EBqO612/fSQ0oDo4FsfcYKUYluPU1ZeB8/T</vt:lpwstr>
  </property>
  <property fmtid="{D5CDD505-2E9C-101B-9397-08002B2CF9AE}" pid="67" name="x1ye=67">
    <vt:lpwstr>lKMJ7Fl9O08NhrmAOnr/WFlyO7LLR/gbfsKSx0ycGn1MGqAoXhU5LS51K4UhzGgAltcAdtUd5O3l2jI9ukBgNt1j0K+cdqpUkK117rFd6JA8BcAls2/wIBWzsF2xockFlNBSBKhNXCwG2fsumCEFFI/hWdXNQqhWIeg16YFojYSb5YtAkM1RT2yXW7A3+9RUIGOJvNSlEMgtdeQCLuQQxFBeiTLH1oRv4R1QtP1OTb5qa2N76d3gI1q8PTizZyO</vt:lpwstr>
  </property>
  <property fmtid="{D5CDD505-2E9C-101B-9397-08002B2CF9AE}" pid="68" name="x1ye=68">
    <vt:lpwstr>XH8x3sad5+0TT571F+CJQKlJz9Jod0ohdCfwHB3uyzI8qG2xPMRvoxRfcIARwtra3KF++tbLF4+GY1/8eqTW7/Jub+dY7HlTOv+hminARFmBEHQp+ov9NMbGKF+wzuysOpL6FOMnUjrkowsRA6oBwy0OclrjEtP21xcTbyKjm//drfre7dnYJJPRHBbdLaqTP6UE7K7K+btrWQO1zoTBmOLTxnxWZEpqm74NL7gxHHX9GtoU+2mlOJWeZY3pDbS</vt:lpwstr>
  </property>
  <property fmtid="{D5CDD505-2E9C-101B-9397-08002B2CF9AE}" pid="69" name="x1ye=69">
    <vt:lpwstr>adzPEG0DYsMR3Y6vpdpCA+Xe5twmaw8cTvMplQG+zsb2KmVQGBC+Q8/NznyNIFFEPD5Cqg3u4bivZ1T5oBNwtyrsQe+4NZJst2w9mEdHIaZdgUCEGxFugrDBRvMnbzZHk+x07j9PYFiJ45TItSIgSestrZg9tgt6fyiL39BqlgCCjHU5cIg0GNFxlvCuKCs4ZejPRCaKnl0uBjkQosCwGznFMBXKCtOsy4jx7jg5PjFDrM3BPq3tzY63x/YUeg1</vt:lpwstr>
  </property>
  <property fmtid="{D5CDD505-2E9C-101B-9397-08002B2CF9AE}" pid="70" name="x1ye=7">
    <vt:lpwstr>WuXzvdjb0RiaTLzx0nBQcU5ZxK3Y9+NfJGq6xAFfxbzd6QcF+ISYBYdZ4zxPkPQvSrZaN2PagKpD/vVRDkm0xFoCL+DzkTyPHfGfaGAI2Ng6UyAI0HNfgTxc5UTrZb3arnmbdpPqlAAwZkwbb+q24yhgv5UBlIn2MKQb4pGVGYGsLUfQTmFWHmVoEMriNp2+kR0VS2d1z/Ryo/WCY/oFMsyzWqPUWaeQpN0E8UoQ/5CLXhnApsXHBx2DJEat4Y3</vt:lpwstr>
  </property>
  <property fmtid="{D5CDD505-2E9C-101B-9397-08002B2CF9AE}" pid="71" name="x1ye=70">
    <vt:lpwstr>2ZApRGwSskJRHE4+wROE0cStJ2n9XiWQHh+TASjOPBwbLj4LA0K1QDViNV6SBk/d+Hz/3qW/DsK0Z7LUgUOt3f53vQZPI5ddodPeeZz1SLRjHk6VzS95Ih6PdJ8CirDLgp2ZXSHdeLDTOvuQ0JY+Gvqxh2NpVQE1cj1Ec4VKyIgV2+SmPoJxg6S+E0M5ZYhAGgZoh+yi6l89TJEkhpM4w8dKRYfO2KfMKKBxQtbSMWTtadgDQKaT/UXypWYc5eE</vt:lpwstr>
  </property>
  <property fmtid="{D5CDD505-2E9C-101B-9397-08002B2CF9AE}" pid="72" name="x1ye=71">
    <vt:lpwstr>ObH0ZwiipBvM3NufwhiKxo5tc+GA6t7IiGKKTuf//qIb3KX6eoIbXP9jwiZnMAQY8/agaduf7ecNoofeU3PKXhMOJN8/gqin3OD4gMlikZQnGJRaLAGG0+CwDKdUkEzIqULnn05qhpfTQ0e35+M4cfEYND4ARHCgOuXwYOvQk76nPYi19H3C8iMfgPJgr/u9Mk5hiDHHJXXSuq1mUPHtBhW/f39A+HcRiu4RgAA</vt:lpwstr>
  </property>
  <property fmtid="{D5CDD505-2E9C-101B-9397-08002B2CF9AE}" pid="73" name="x1ye=8">
    <vt:lpwstr>OmBwHAvP4o09pX6EsKBKUIz8yjK64bfhlcAoPxNGKO957t3ERVYnrtY70I23Q8K1T17RZZjRxB0NhnJ0Fq0/rjfAyyfybTRrexcr/wIhBMegm2LDpuvyKwQMWVzabGOqnWNBWoHwejgpssNzARSKk4z68uVuqUC14A0mNOSKvIsniKX8W9GG+70gVUipEEtWftV3ZLbI4NquJY/E3I+X+zFCuesFj2Y/2pVgIF2tSfmAUHK3hMaW+WI0OQKMTfh</vt:lpwstr>
  </property>
  <property fmtid="{D5CDD505-2E9C-101B-9397-08002B2CF9AE}" pid="74" name="x1ye=9">
    <vt:lpwstr>ozlcllNaIB2c+bMC53ZvKxqWEhnqN8y/9Zxf3Ym+FD4Qmd5mo/uTMj9v6YkEHnJN89ygPHeANhuEvaYsME/rlLTtjR69Y/KnK/BsNdJ5/tveNAzcujf4gWBwxN9YZjGp2UNGD3d9CoN5f2AqzzXFHM6yOsIBWcyWo2rvPm4Hq0uyX9qrNX5LAAlO1N1JFIolMPqxGYi06aIRf7jGEa6+rjPRWWzf+WbmnfuWTNn22MGpJOY1hH+xtwQtVJbB7Da</vt:lpwstr>
  </property>
  <property fmtid="{D5CDD505-2E9C-101B-9397-08002B2CF9AE}" pid="75" name="GrammarlyDocumentId">
    <vt:lpwstr>69b4d8d7a2be3751d54b5eb9d31507cc6363ccd7f5ad3f17c88b86fdba90d183</vt:lpwstr>
  </property>
</Properties>
</file>